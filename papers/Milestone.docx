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59E28EBD" w:rsidR="002D0824" w:rsidRDefault="00BA252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Usefulness of Yelp Reviews: An Extrapolation of Leatherback Turtle Breeding Patterns</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0136A48C"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A304D" w:rsidRPr="00AA304D">
        <w:rPr>
          <w:b/>
          <w:bCs/>
          <w:spacing w:val="5"/>
          <w:kern w:val="1"/>
        </w:rPr>
        <w:t>Alan Ridwan</w:t>
      </w:r>
      <w:r>
        <w:rPr>
          <w:b/>
          <w:bCs/>
          <w:spacing w:val="5"/>
          <w:kern w:val="1"/>
          <w:vertAlign w:val="superscript"/>
        </w:rPr>
        <w:tab/>
      </w:r>
      <w:proofErr w:type="spellStart"/>
      <w:r w:rsidR="00647BD8">
        <w:rPr>
          <w:b/>
          <w:bCs/>
          <w:spacing w:val="5"/>
          <w:kern w:val="1"/>
        </w:rPr>
        <w:t>Suman</w:t>
      </w:r>
      <w:proofErr w:type="spellEnd"/>
      <w:r w:rsidR="00647BD8">
        <w:rPr>
          <w:b/>
          <w:bCs/>
          <w:spacing w:val="5"/>
          <w:kern w:val="1"/>
        </w:rPr>
        <w:t xml:space="preserve"> </w:t>
      </w:r>
      <w:proofErr w:type="spellStart"/>
      <w:r w:rsidR="00647BD8">
        <w:rPr>
          <w:b/>
          <w:bCs/>
          <w:spacing w:val="5"/>
          <w:kern w:val="1"/>
        </w:rPr>
        <w:t>Jandhyala</w:t>
      </w:r>
      <w:proofErr w:type="spellEnd"/>
    </w:p>
    <w:p w14:paraId="3A5177DF" w14:textId="3FFF7528"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647BD8">
        <w:rPr>
          <w:spacing w:val="5"/>
          <w:kern w:val="1"/>
        </w:rPr>
        <w:t>Department of Computer Science</w:t>
      </w:r>
    </w:p>
    <w:p w14:paraId="11FF5332" w14:textId="51CA431C" w:rsidR="002D0824" w:rsidRPr="00AA304D"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A304D">
        <w:rPr>
          <w:spacing w:val="5"/>
          <w:kern w:val="1"/>
        </w:rPr>
        <w:t>University of Washington</w:t>
      </w:r>
      <w:r>
        <w:rPr>
          <w:spacing w:val="5"/>
          <w:kern w:val="1"/>
        </w:rPr>
        <w:tab/>
      </w:r>
      <w:r w:rsidR="00647BD8">
        <w:rPr>
          <w:spacing w:val="5"/>
          <w:kern w:val="1"/>
        </w:rPr>
        <w:t>University of Washington</w:t>
      </w:r>
      <w:r>
        <w:rPr>
          <w:spacing w:val="5"/>
          <w:kern w:val="1"/>
        </w:rPr>
        <w:tab/>
      </w:r>
    </w:p>
    <w:p w14:paraId="0B276A54" w14:textId="0910B53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proofErr w:type="gramStart"/>
      <w:r w:rsidR="00647BD8">
        <w:rPr>
          <w:i/>
          <w:iCs/>
          <w:spacing w:val="5"/>
          <w:kern w:val="1"/>
        </w:rPr>
        <w:t>marksein</w:t>
      </w:r>
      <w:r>
        <w:rPr>
          <w:i/>
          <w:iCs/>
          <w:spacing w:val="5"/>
          <w:kern w:val="1"/>
        </w:rPr>
        <w:t>@cs.</w:t>
      </w:r>
      <w:r w:rsidR="00647BD8">
        <w:rPr>
          <w:i/>
          <w:iCs/>
          <w:spacing w:val="5"/>
          <w:kern w:val="1"/>
        </w:rPr>
        <w:t>uw</w:t>
      </w:r>
      <w:r>
        <w:rPr>
          <w:i/>
          <w:iCs/>
          <w:spacing w:val="5"/>
          <w:kern w:val="1"/>
        </w:rPr>
        <w:t>.edu</w:t>
      </w:r>
      <w:proofErr w:type="gramEnd"/>
      <w:r>
        <w:rPr>
          <w:spacing w:val="5"/>
          <w:kern w:val="1"/>
        </w:rPr>
        <w:tab/>
      </w:r>
      <w:r w:rsidR="00647BD8">
        <w:rPr>
          <w:i/>
          <w:iCs/>
          <w:spacing w:val="5"/>
          <w:kern w:val="1"/>
        </w:rPr>
        <w:t>sumanvyj@cs.uw.edu</w:t>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7DC45691" w:rsidR="002D0824" w:rsidRDefault="00AA304D">
      <w:pPr>
        <w:widowControl w:val="0"/>
        <w:autoSpaceDE w:val="0"/>
        <w:autoSpaceDN w:val="0"/>
        <w:adjustRightInd w:val="0"/>
        <w:spacing w:before="120" w:after="100" w:line="226" w:lineRule="auto"/>
        <w:ind w:left="720" w:right="720"/>
        <w:jc w:val="both"/>
        <w:rPr>
          <w:spacing w:val="5"/>
          <w:kern w:val="1"/>
        </w:rPr>
      </w:pPr>
      <w:r w:rsidRPr="00AA304D">
        <w:rPr>
          <w:spacing w:val="5"/>
          <w:kern w:val="1"/>
        </w:rPr>
        <w:t xml:space="preserve">This paper tests the ability to use machine-learning algorithms to predict the usefulness of </w:t>
      </w:r>
      <w:r w:rsidR="007A5C10">
        <w:rPr>
          <w:spacing w:val="5"/>
          <w:kern w:val="1"/>
        </w:rPr>
        <w:t xml:space="preserve">Yelp </w:t>
      </w:r>
      <w:r w:rsidRPr="00AA304D">
        <w:rPr>
          <w:spacing w:val="5"/>
          <w:kern w:val="1"/>
        </w:rPr>
        <w:t xml:space="preserve">consumer reviews. The primary algorithm used in this experiment is stochastic gradient descent for logistic regression and Least Square Error to measure results. The raw review data was provided by Yelp through </w:t>
      </w:r>
      <w:proofErr w:type="spellStart"/>
      <w:r w:rsidRPr="00AA304D">
        <w:rPr>
          <w:spacing w:val="5"/>
          <w:kern w:val="1"/>
        </w:rPr>
        <w:t>Kaggle</w:t>
      </w:r>
      <w:proofErr w:type="spellEnd"/>
      <w:r w:rsidRPr="00AA304D">
        <w:rPr>
          <w:spacing w:val="5"/>
          <w:kern w:val="1"/>
        </w:rPr>
        <w:t xml:space="preserve"> for a Machine Learning contest that has already ended</w:t>
      </w:r>
      <w:r w:rsidR="0034288C">
        <w:rPr>
          <w:spacing w:val="5"/>
          <w:kern w:val="1"/>
        </w:rPr>
        <w:t xml:space="preserve"> [1, 2]</w:t>
      </w:r>
      <w:r w:rsidRPr="00AA304D">
        <w:rPr>
          <w:spacing w:val="5"/>
          <w:kern w:val="1"/>
        </w:rPr>
        <w:t>. The paper will focus on fea</w:t>
      </w:r>
      <w:r w:rsidR="00F75A84">
        <w:rPr>
          <w:spacing w:val="5"/>
          <w:kern w:val="1"/>
        </w:rPr>
        <w:t xml:space="preserve">ture selection, logistic regression, </w:t>
      </w:r>
      <w:r w:rsidRPr="00AA304D">
        <w:rPr>
          <w:spacing w:val="5"/>
          <w:kern w:val="1"/>
        </w:rPr>
        <w:t>result discussion</w:t>
      </w:r>
      <w:r w:rsidR="00F75A84">
        <w:rPr>
          <w:spacing w:val="5"/>
          <w:kern w:val="1"/>
        </w:rPr>
        <w:t>,</w:t>
      </w:r>
      <w:r w:rsidRPr="00AA304D">
        <w:rPr>
          <w:spacing w:val="5"/>
          <w:kern w:val="1"/>
        </w:rPr>
        <w:t xml:space="preserve"> and future recommendations.</w:t>
      </w:r>
    </w:p>
    <w:p w14:paraId="74B1283A" w14:textId="6A03DDF8"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AA304D">
        <w:rPr>
          <w:b/>
          <w:bCs/>
          <w:spacing w:val="24"/>
          <w:kern w:val="1"/>
          <w:sz w:val="24"/>
          <w:szCs w:val="24"/>
        </w:rPr>
        <w:t>Intro</w:t>
      </w:r>
    </w:p>
    <w:p w14:paraId="6DFF3031"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71E8BBA3" w14:textId="64824F1A"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Many companies have profited from the increase of available information on the Internet. Recommendations and review</w:t>
      </w:r>
      <w:r w:rsidR="00503EEC">
        <w:rPr>
          <w:spacing w:val="5"/>
          <w:kern w:val="1"/>
        </w:rPr>
        <w:t>s</w:t>
      </w:r>
      <w:r w:rsidRPr="00AA304D">
        <w:rPr>
          <w:spacing w:val="5"/>
          <w:kern w:val="1"/>
        </w:rPr>
        <w:t xml:space="preserve"> which people would once in the past only take from friends now are readily available on websites like Yelp. </w:t>
      </w:r>
      <w:r w:rsidR="00503EEC">
        <w:rPr>
          <w:spacing w:val="5"/>
          <w:kern w:val="1"/>
        </w:rPr>
        <w:t>While having these reviews is good, a</w:t>
      </w:r>
      <w:r w:rsidRPr="00AA304D">
        <w:rPr>
          <w:spacing w:val="5"/>
          <w:kern w:val="1"/>
        </w:rPr>
        <w:t xml:space="preserve"> huge problem in the market </w:t>
      </w:r>
      <w:r w:rsidR="00503EEC">
        <w:rPr>
          <w:spacing w:val="5"/>
          <w:kern w:val="1"/>
        </w:rPr>
        <w:t>lies in finding the reviews that are actually useful. The natural process of surfacing</w:t>
      </w:r>
      <w:r w:rsidRPr="00AA304D">
        <w:rPr>
          <w:spacing w:val="5"/>
          <w:kern w:val="1"/>
        </w:rPr>
        <w:t xml:space="preserve"> useful reviews takes time, as more and more user</w:t>
      </w:r>
      <w:r w:rsidR="00503EEC">
        <w:rPr>
          <w:spacing w:val="5"/>
          <w:kern w:val="1"/>
        </w:rPr>
        <w:t>s</w:t>
      </w:r>
      <w:r w:rsidRPr="00AA304D">
        <w:rPr>
          <w:spacing w:val="5"/>
          <w:kern w:val="1"/>
        </w:rPr>
        <w:t xml:space="preserve"> read and vote on each one. Unfortunately the market is very competitive</w:t>
      </w:r>
      <w:r w:rsidR="00503EEC">
        <w:rPr>
          <w:spacing w:val="5"/>
          <w:kern w:val="1"/>
        </w:rPr>
        <w:t xml:space="preserve"> and users are not very patient;</w:t>
      </w:r>
      <w:r w:rsidRPr="00AA304D">
        <w:rPr>
          <w:spacing w:val="5"/>
          <w:kern w:val="1"/>
        </w:rPr>
        <w:t xml:space="preserve"> it</w:t>
      </w:r>
      <w:r w:rsidR="00503EEC">
        <w:rPr>
          <w:spacing w:val="5"/>
          <w:kern w:val="1"/>
        </w:rPr>
        <w:t xml:space="preserve"> would</w:t>
      </w:r>
      <w:r w:rsidRPr="00AA304D">
        <w:rPr>
          <w:spacing w:val="5"/>
          <w:kern w:val="1"/>
        </w:rPr>
        <w:t xml:space="preserve"> be a great advantage</w:t>
      </w:r>
      <w:r w:rsidR="00503EEC">
        <w:rPr>
          <w:spacing w:val="5"/>
          <w:kern w:val="1"/>
        </w:rPr>
        <w:t xml:space="preserve"> for Yelp</w:t>
      </w:r>
      <w:r w:rsidRPr="00AA304D">
        <w:rPr>
          <w:spacing w:val="5"/>
          <w:kern w:val="1"/>
        </w:rPr>
        <w:t xml:space="preserve"> to know which reviews are more useful than other</w:t>
      </w:r>
      <w:r w:rsidR="00503EEC">
        <w:rPr>
          <w:spacing w:val="5"/>
          <w:kern w:val="1"/>
        </w:rPr>
        <w:t>s</w:t>
      </w:r>
      <w:r w:rsidRPr="00AA304D">
        <w:rPr>
          <w:spacing w:val="5"/>
          <w:kern w:val="1"/>
        </w:rPr>
        <w:t xml:space="preserve"> even before any user</w:t>
      </w:r>
      <w:r w:rsidR="00503EEC">
        <w:rPr>
          <w:spacing w:val="5"/>
          <w:kern w:val="1"/>
        </w:rPr>
        <w:t>s have to read and vote on anything</w:t>
      </w:r>
      <w:r w:rsidR="008E02A0">
        <w:rPr>
          <w:spacing w:val="5"/>
          <w:kern w:val="1"/>
        </w:rPr>
        <w:t xml:space="preserve"> [1]</w:t>
      </w:r>
      <w:r w:rsidRPr="00AA304D">
        <w:rPr>
          <w:spacing w:val="5"/>
          <w:kern w:val="1"/>
        </w:rPr>
        <w:t>.</w:t>
      </w:r>
    </w:p>
    <w:p w14:paraId="08735587"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4BA4D284" w14:textId="57C2FBC2"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In order to predict usefulness, it is essential to predict what is likely to make a revie</w:t>
      </w:r>
      <w:r w:rsidR="00503EEC">
        <w:rPr>
          <w:spacing w:val="5"/>
          <w:kern w:val="1"/>
        </w:rPr>
        <w:t>w useful by feature selection. F</w:t>
      </w:r>
      <w:r w:rsidRPr="00AA304D">
        <w:rPr>
          <w:spacing w:val="5"/>
          <w:kern w:val="1"/>
        </w:rPr>
        <w:t>eature selection allow</w:t>
      </w:r>
      <w:r w:rsidR="00503EEC">
        <w:rPr>
          <w:spacing w:val="5"/>
          <w:kern w:val="1"/>
        </w:rPr>
        <w:t>s</w:t>
      </w:r>
      <w:r w:rsidRPr="00AA304D">
        <w:rPr>
          <w:spacing w:val="5"/>
          <w:kern w:val="1"/>
        </w:rPr>
        <w:t xml:space="preserve"> us to select a subset of information that we think is relevant to the problem we are trying to answer. In this case all feature</w:t>
      </w:r>
      <w:r w:rsidR="00503EEC">
        <w:rPr>
          <w:spacing w:val="5"/>
          <w:kern w:val="1"/>
        </w:rPr>
        <w:t>s</w:t>
      </w:r>
      <w:r w:rsidRPr="00AA304D">
        <w:rPr>
          <w:spacing w:val="5"/>
          <w:kern w:val="1"/>
        </w:rPr>
        <w:t xml:space="preserve"> selected are related to the usefulness of reviews. Using our selected features as vectors, </w:t>
      </w:r>
      <w:r w:rsidR="0079112D">
        <w:rPr>
          <w:spacing w:val="5"/>
          <w:kern w:val="1"/>
        </w:rPr>
        <w:t xml:space="preserve">first </w:t>
      </w:r>
      <w:r w:rsidRPr="00AA304D">
        <w:rPr>
          <w:spacing w:val="5"/>
          <w:kern w:val="1"/>
        </w:rPr>
        <w:t xml:space="preserve">we will </w:t>
      </w:r>
      <w:r w:rsidR="00503EEC">
        <w:rPr>
          <w:spacing w:val="5"/>
          <w:kern w:val="1"/>
        </w:rPr>
        <w:t>train a logistic regression model using</w:t>
      </w:r>
      <w:r w:rsidRPr="00AA304D">
        <w:rPr>
          <w:spacing w:val="5"/>
          <w:kern w:val="1"/>
        </w:rPr>
        <w:t xml:space="preserve"> stochastic gradient descent </w:t>
      </w:r>
      <w:r w:rsidR="00503EEC">
        <w:rPr>
          <w:spacing w:val="5"/>
          <w:kern w:val="1"/>
        </w:rPr>
        <w:t>and see what kind of prediction error results.</w:t>
      </w:r>
      <w:r w:rsidR="0079112D">
        <w:rPr>
          <w:spacing w:val="5"/>
          <w:kern w:val="1"/>
        </w:rPr>
        <w:t xml:space="preserve"> Next, we run the data through k means to separate it in to the 2 clusters. </w:t>
      </w:r>
    </w:p>
    <w:p w14:paraId="0D2CEDD2"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2DE14737" w14:textId="5D0D8F7F" w:rsidR="002D0824"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This paper is organized in </w:t>
      </w:r>
      <w:r w:rsidR="00DC58A2">
        <w:rPr>
          <w:spacing w:val="5"/>
          <w:kern w:val="1"/>
        </w:rPr>
        <w:t xml:space="preserve">four </w:t>
      </w:r>
      <w:r w:rsidRPr="00AA304D">
        <w:rPr>
          <w:spacing w:val="5"/>
          <w:kern w:val="1"/>
        </w:rPr>
        <w:t>section</w:t>
      </w:r>
      <w:r w:rsidR="00DC58A2">
        <w:rPr>
          <w:spacing w:val="5"/>
          <w:kern w:val="1"/>
        </w:rPr>
        <w:t>s. Section 1 is the Introduction</w:t>
      </w:r>
      <w:r w:rsidRPr="00AA304D">
        <w:rPr>
          <w:spacing w:val="5"/>
          <w:kern w:val="1"/>
        </w:rPr>
        <w:t>. Section 2 focus</w:t>
      </w:r>
      <w:r w:rsidR="00DC58A2">
        <w:rPr>
          <w:spacing w:val="5"/>
          <w:kern w:val="1"/>
        </w:rPr>
        <w:t>es on</w:t>
      </w:r>
      <w:r w:rsidRPr="00AA304D">
        <w:rPr>
          <w:spacing w:val="5"/>
          <w:kern w:val="1"/>
        </w:rPr>
        <w:t xml:space="preserve"> the data used and the features selected. Section 3 is about </w:t>
      </w:r>
      <w:r w:rsidR="00DC58A2">
        <w:rPr>
          <w:spacing w:val="5"/>
          <w:kern w:val="1"/>
        </w:rPr>
        <w:t xml:space="preserve">the </w:t>
      </w:r>
      <w:r w:rsidRPr="00AA304D">
        <w:rPr>
          <w:spacing w:val="5"/>
          <w:kern w:val="1"/>
        </w:rPr>
        <w:t>ex</w:t>
      </w:r>
      <w:r w:rsidR="00DC58A2">
        <w:rPr>
          <w:spacing w:val="5"/>
          <w:kern w:val="1"/>
        </w:rPr>
        <w:t>periment and results. Section 4 concludes the paper and</w:t>
      </w:r>
      <w:r w:rsidRPr="00AA304D">
        <w:rPr>
          <w:spacing w:val="5"/>
          <w:kern w:val="1"/>
        </w:rPr>
        <w:t xml:space="preserve"> </w:t>
      </w:r>
      <w:r w:rsidR="00DC58A2">
        <w:rPr>
          <w:spacing w:val="5"/>
          <w:kern w:val="1"/>
        </w:rPr>
        <w:t>recommends a future course of action.</w:t>
      </w:r>
    </w:p>
    <w:p w14:paraId="2B098FD1" w14:textId="77777777" w:rsidR="00AA304D" w:rsidRDefault="00AA304D" w:rsidP="00AA304D">
      <w:pPr>
        <w:widowControl w:val="0"/>
        <w:autoSpaceDE w:val="0"/>
        <w:autoSpaceDN w:val="0"/>
        <w:adjustRightInd w:val="0"/>
        <w:spacing w:before="120" w:line="226" w:lineRule="auto"/>
        <w:jc w:val="both"/>
        <w:rPr>
          <w:spacing w:val="5"/>
          <w:kern w:val="1"/>
        </w:rPr>
      </w:pPr>
    </w:p>
    <w:p w14:paraId="3675C440" w14:textId="77F8F36C"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AA304D">
        <w:rPr>
          <w:b/>
          <w:bCs/>
          <w:spacing w:val="24"/>
          <w:kern w:val="1"/>
          <w:sz w:val="24"/>
          <w:szCs w:val="24"/>
        </w:rPr>
        <w:t>Data and Features</w:t>
      </w:r>
    </w:p>
    <w:p w14:paraId="74833B15" w14:textId="2A7B8720" w:rsidR="00AA304D" w:rsidRPr="00AA304D" w:rsidRDefault="00DC58A2" w:rsidP="00AA304D">
      <w:pPr>
        <w:widowControl w:val="0"/>
        <w:autoSpaceDE w:val="0"/>
        <w:autoSpaceDN w:val="0"/>
        <w:adjustRightInd w:val="0"/>
        <w:spacing w:before="120" w:line="226" w:lineRule="auto"/>
        <w:jc w:val="both"/>
        <w:rPr>
          <w:spacing w:val="5"/>
          <w:kern w:val="1"/>
        </w:rPr>
      </w:pPr>
      <w:r>
        <w:rPr>
          <w:spacing w:val="5"/>
          <w:kern w:val="1"/>
        </w:rPr>
        <w:t xml:space="preserve">The data that Yelp provided on </w:t>
      </w:r>
      <w:proofErr w:type="spellStart"/>
      <w:r>
        <w:rPr>
          <w:spacing w:val="5"/>
          <w:kern w:val="1"/>
        </w:rPr>
        <w:t>Kaggle</w:t>
      </w:r>
      <w:proofErr w:type="spellEnd"/>
      <w:r w:rsidR="00AA304D" w:rsidRPr="00AA304D">
        <w:rPr>
          <w:spacing w:val="5"/>
          <w:kern w:val="1"/>
        </w:rPr>
        <w:t xml:space="preserve"> contains information on 11,537 businesses, 8282</w:t>
      </w:r>
    </w:p>
    <w:p w14:paraId="697E9B0C" w14:textId="0D720E0F" w:rsidR="00AA304D" w:rsidRDefault="00AA304D" w:rsidP="00AA304D">
      <w:pPr>
        <w:widowControl w:val="0"/>
        <w:autoSpaceDE w:val="0"/>
        <w:autoSpaceDN w:val="0"/>
        <w:adjustRightInd w:val="0"/>
        <w:spacing w:before="120" w:line="226" w:lineRule="auto"/>
        <w:jc w:val="both"/>
        <w:rPr>
          <w:spacing w:val="5"/>
          <w:kern w:val="1"/>
        </w:rPr>
      </w:pPr>
      <w:proofErr w:type="spellStart"/>
      <w:proofErr w:type="gramStart"/>
      <w:r w:rsidRPr="00AA304D">
        <w:rPr>
          <w:spacing w:val="5"/>
          <w:kern w:val="1"/>
        </w:rPr>
        <w:t>checkin</w:t>
      </w:r>
      <w:proofErr w:type="spellEnd"/>
      <w:proofErr w:type="gramEnd"/>
      <w:r w:rsidRPr="00AA304D">
        <w:rPr>
          <w:spacing w:val="5"/>
          <w:kern w:val="1"/>
        </w:rPr>
        <w:t xml:space="preserve"> sets, 43,873 users and 229,907 reviews. Each of these 4 data types </w:t>
      </w:r>
      <w:r w:rsidR="00804E56" w:rsidRPr="00AA304D">
        <w:rPr>
          <w:spacing w:val="5"/>
          <w:kern w:val="1"/>
        </w:rPr>
        <w:t>is</w:t>
      </w:r>
      <w:r w:rsidRPr="00AA304D">
        <w:rPr>
          <w:spacing w:val="5"/>
          <w:kern w:val="1"/>
        </w:rPr>
        <w:t xml:space="preserve"> store</w:t>
      </w:r>
      <w:r w:rsidR="00804E56">
        <w:rPr>
          <w:spacing w:val="5"/>
          <w:kern w:val="1"/>
        </w:rPr>
        <w:t>d in a separate JSON-</w:t>
      </w:r>
      <w:r w:rsidRPr="00AA304D">
        <w:rPr>
          <w:spacing w:val="5"/>
          <w:kern w:val="1"/>
        </w:rPr>
        <w:t>formatted file. Upon getting the data we immediately</w:t>
      </w:r>
      <w:r w:rsidR="00804E56">
        <w:rPr>
          <w:spacing w:val="5"/>
          <w:kern w:val="1"/>
        </w:rPr>
        <w:t xml:space="preserve"> parsed and stored each file in</w:t>
      </w:r>
      <w:r w:rsidRPr="00AA304D">
        <w:rPr>
          <w:spacing w:val="5"/>
          <w:kern w:val="1"/>
        </w:rPr>
        <w:t>to a separate but related SQL</w:t>
      </w:r>
      <w:r w:rsidR="00804E56">
        <w:rPr>
          <w:spacing w:val="5"/>
          <w:kern w:val="1"/>
        </w:rPr>
        <w:t>ite</w:t>
      </w:r>
      <w:r w:rsidRPr="00AA304D">
        <w:rPr>
          <w:spacing w:val="5"/>
          <w:kern w:val="1"/>
        </w:rPr>
        <w:t xml:space="preserve"> database. This allows specific data to be easily queried </w:t>
      </w:r>
      <w:r w:rsidRPr="00AA304D">
        <w:rPr>
          <w:spacing w:val="5"/>
          <w:kern w:val="1"/>
        </w:rPr>
        <w:lastRenderedPageBreak/>
        <w:t>for during feature selection. We mainly fo</w:t>
      </w:r>
      <w:r w:rsidR="00804E56">
        <w:rPr>
          <w:spacing w:val="5"/>
          <w:kern w:val="1"/>
        </w:rPr>
        <w:t>cus on three data types: “business”, “review”, and “user” (Yelp-provided schemas are shown below</w:t>
      </w:r>
      <w:r w:rsidR="007965BA">
        <w:rPr>
          <w:spacing w:val="5"/>
          <w:kern w:val="1"/>
        </w:rPr>
        <w:t>; irrelevant fields are omitted</w:t>
      </w:r>
      <w:r w:rsidR="00804E56">
        <w:rPr>
          <w:spacing w:val="5"/>
          <w:kern w:val="1"/>
        </w:rPr>
        <w:t>)</w:t>
      </w:r>
      <w:r w:rsidR="007969EC">
        <w:rPr>
          <w:spacing w:val="5"/>
          <w:kern w:val="1"/>
        </w:rPr>
        <w:t xml:space="preserve"> [2]</w:t>
      </w:r>
      <w:r w:rsidR="00804E56">
        <w:rPr>
          <w:spacing w:val="5"/>
          <w:kern w:val="1"/>
        </w:rPr>
        <w:t>.</w:t>
      </w:r>
    </w:p>
    <w:p w14:paraId="0C9E1C15" w14:textId="77777777" w:rsidR="004511C6" w:rsidRDefault="004511C6" w:rsidP="00AA304D">
      <w:pPr>
        <w:widowControl w:val="0"/>
        <w:autoSpaceDE w:val="0"/>
        <w:autoSpaceDN w:val="0"/>
        <w:adjustRightInd w:val="0"/>
        <w:spacing w:before="120" w:line="226" w:lineRule="auto"/>
        <w:jc w:val="both"/>
        <w:rPr>
          <w:spacing w:val="5"/>
          <w:kern w:val="1"/>
        </w:rPr>
        <w:sectPr w:rsidR="004511C6" w:rsidSect="0012011E">
          <w:pgSz w:w="12240" w:h="15840"/>
          <w:pgMar w:top="1440" w:right="2160" w:bottom="1440" w:left="2160" w:header="720" w:footer="720" w:gutter="0"/>
          <w:lnNumType w:countBy="1" w:restart="continuous"/>
          <w:cols w:space="720"/>
          <w:noEndnote/>
        </w:sectPr>
      </w:pPr>
    </w:p>
    <w:p w14:paraId="2E273862" w14:textId="32394F6A" w:rsidR="00804E56" w:rsidRPr="004511C6" w:rsidRDefault="00804E56" w:rsidP="00804E56">
      <w:pPr>
        <w:widowControl w:val="0"/>
        <w:autoSpaceDE w:val="0"/>
        <w:autoSpaceDN w:val="0"/>
        <w:adjustRightInd w:val="0"/>
        <w:spacing w:before="120" w:line="226" w:lineRule="auto"/>
        <w:jc w:val="both"/>
        <w:rPr>
          <w:b/>
          <w:spacing w:val="5"/>
          <w:kern w:val="1"/>
          <w:sz w:val="16"/>
        </w:rPr>
      </w:pPr>
      <w:proofErr w:type="gramStart"/>
      <w:r w:rsidRPr="004511C6">
        <w:rPr>
          <w:b/>
          <w:spacing w:val="5"/>
          <w:kern w:val="1"/>
          <w:sz w:val="16"/>
        </w:rPr>
        <w:lastRenderedPageBreak/>
        <w:t>business</w:t>
      </w:r>
      <w:proofErr w:type="gramEnd"/>
    </w:p>
    <w:p w14:paraId="4968A04D" w14:textId="2A94CFE5" w:rsidR="00804E56" w:rsidRPr="004511C6" w:rsidRDefault="00804E56" w:rsidP="00804E56">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spellStart"/>
      <w:proofErr w:type="gramStart"/>
      <w:r w:rsidRPr="004511C6">
        <w:rPr>
          <w:spacing w:val="5"/>
          <w:kern w:val="1"/>
          <w:sz w:val="16"/>
        </w:rPr>
        <w:t>busine</w:t>
      </w:r>
      <w:r w:rsidR="00541202">
        <w:rPr>
          <w:spacing w:val="5"/>
          <w:kern w:val="1"/>
          <w:sz w:val="16"/>
        </w:rPr>
        <w:t>ss</w:t>
      </w:r>
      <w:proofErr w:type="gramEnd"/>
      <w:r w:rsidR="00541202">
        <w:rPr>
          <w:spacing w:val="5"/>
          <w:kern w:val="1"/>
          <w:sz w:val="16"/>
        </w:rPr>
        <w:t>_id</w:t>
      </w:r>
      <w:proofErr w:type="spellEnd"/>
      <w:r w:rsidR="00541202">
        <w:rPr>
          <w:spacing w:val="5"/>
          <w:kern w:val="1"/>
          <w:sz w:val="16"/>
        </w:rPr>
        <w:t>': (encrypted business id)</w:t>
      </w:r>
    </w:p>
    <w:p w14:paraId="4DDA95DE" w14:textId="7863FC40" w:rsidR="00804E56" w:rsidRPr="004511C6" w:rsidRDefault="00541202" w:rsidP="00804E56">
      <w:pPr>
        <w:widowControl w:val="0"/>
        <w:autoSpaceDE w:val="0"/>
        <w:autoSpaceDN w:val="0"/>
        <w:adjustRightInd w:val="0"/>
        <w:spacing w:before="120" w:line="226" w:lineRule="auto"/>
        <w:jc w:val="both"/>
        <w:rPr>
          <w:spacing w:val="5"/>
          <w:kern w:val="1"/>
          <w:sz w:val="16"/>
        </w:rPr>
      </w:pPr>
      <w:r>
        <w:rPr>
          <w:spacing w:val="5"/>
          <w:kern w:val="1"/>
          <w:sz w:val="16"/>
        </w:rPr>
        <w:t>'</w:t>
      </w:r>
      <w:proofErr w:type="gramStart"/>
      <w:r>
        <w:rPr>
          <w:spacing w:val="5"/>
          <w:kern w:val="1"/>
          <w:sz w:val="16"/>
        </w:rPr>
        <w:t>name'</w:t>
      </w:r>
      <w:proofErr w:type="gramEnd"/>
      <w:r>
        <w:rPr>
          <w:spacing w:val="5"/>
          <w:kern w:val="1"/>
          <w:sz w:val="16"/>
        </w:rPr>
        <w:t>: (business name)</w:t>
      </w:r>
    </w:p>
    <w:p w14:paraId="4BBCF472" w14:textId="3587384B" w:rsidR="00804E56" w:rsidRPr="004511C6" w:rsidRDefault="00804E56" w:rsidP="00804E56">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gramStart"/>
      <w:r w:rsidRPr="004511C6">
        <w:rPr>
          <w:spacing w:val="5"/>
          <w:kern w:val="1"/>
          <w:sz w:val="16"/>
        </w:rPr>
        <w:t>stars'</w:t>
      </w:r>
      <w:proofErr w:type="gramEnd"/>
      <w:r w:rsidRPr="004511C6">
        <w:rPr>
          <w:spacing w:val="5"/>
          <w:kern w:val="1"/>
          <w:sz w:val="16"/>
        </w:rPr>
        <w:t>: (star</w:t>
      </w:r>
      <w:r w:rsidR="00541202">
        <w:rPr>
          <w:spacing w:val="5"/>
          <w:kern w:val="1"/>
          <w:sz w:val="16"/>
        </w:rPr>
        <w:t xml:space="preserve"> rating, rounded to half-stars)</w:t>
      </w:r>
    </w:p>
    <w:p w14:paraId="2AFA8DB6" w14:textId="4419BB29" w:rsidR="00804E56" w:rsidRPr="004511C6" w:rsidRDefault="00541202" w:rsidP="00804E56">
      <w:pPr>
        <w:widowControl w:val="0"/>
        <w:autoSpaceDE w:val="0"/>
        <w:autoSpaceDN w:val="0"/>
        <w:adjustRightInd w:val="0"/>
        <w:spacing w:before="120" w:line="226" w:lineRule="auto"/>
        <w:jc w:val="both"/>
        <w:rPr>
          <w:spacing w:val="5"/>
          <w:kern w:val="1"/>
          <w:sz w:val="16"/>
        </w:rPr>
      </w:pPr>
      <w:r>
        <w:rPr>
          <w:spacing w:val="5"/>
          <w:kern w:val="1"/>
          <w:sz w:val="16"/>
        </w:rPr>
        <w:t>'</w:t>
      </w:r>
      <w:proofErr w:type="spellStart"/>
      <w:proofErr w:type="gramStart"/>
      <w:r>
        <w:rPr>
          <w:spacing w:val="5"/>
          <w:kern w:val="1"/>
          <w:sz w:val="16"/>
        </w:rPr>
        <w:t>review</w:t>
      </w:r>
      <w:proofErr w:type="gramEnd"/>
      <w:r>
        <w:rPr>
          <w:spacing w:val="5"/>
          <w:kern w:val="1"/>
          <w:sz w:val="16"/>
        </w:rPr>
        <w:t>_count</w:t>
      </w:r>
      <w:proofErr w:type="spellEnd"/>
      <w:r>
        <w:rPr>
          <w:spacing w:val="5"/>
          <w:kern w:val="1"/>
          <w:sz w:val="16"/>
        </w:rPr>
        <w:t>': review count</w:t>
      </w:r>
    </w:p>
    <w:p w14:paraId="5EEA8DA2" w14:textId="77777777" w:rsidR="00804E56" w:rsidRPr="004511C6" w:rsidRDefault="00804E56" w:rsidP="00804E56">
      <w:pPr>
        <w:widowControl w:val="0"/>
        <w:autoSpaceDE w:val="0"/>
        <w:autoSpaceDN w:val="0"/>
        <w:adjustRightInd w:val="0"/>
        <w:spacing w:before="120" w:line="226" w:lineRule="auto"/>
        <w:jc w:val="both"/>
        <w:rPr>
          <w:spacing w:val="5"/>
          <w:kern w:val="1"/>
          <w:sz w:val="16"/>
        </w:rPr>
      </w:pPr>
    </w:p>
    <w:p w14:paraId="12DDBDC8" w14:textId="77777777" w:rsidR="00AA304D" w:rsidRPr="004511C6" w:rsidRDefault="00AA304D" w:rsidP="00AA304D">
      <w:pPr>
        <w:widowControl w:val="0"/>
        <w:autoSpaceDE w:val="0"/>
        <w:autoSpaceDN w:val="0"/>
        <w:adjustRightInd w:val="0"/>
        <w:spacing w:before="120" w:line="226" w:lineRule="auto"/>
        <w:jc w:val="both"/>
        <w:rPr>
          <w:b/>
          <w:spacing w:val="5"/>
          <w:kern w:val="1"/>
          <w:sz w:val="16"/>
        </w:rPr>
      </w:pPr>
      <w:proofErr w:type="gramStart"/>
      <w:r w:rsidRPr="004511C6">
        <w:rPr>
          <w:b/>
          <w:spacing w:val="5"/>
          <w:kern w:val="1"/>
          <w:sz w:val="16"/>
        </w:rPr>
        <w:t>review</w:t>
      </w:r>
      <w:proofErr w:type="gramEnd"/>
    </w:p>
    <w:p w14:paraId="41078A2B" w14:textId="144A75EA"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spellStart"/>
      <w:proofErr w:type="gramStart"/>
      <w:r w:rsidRPr="004511C6">
        <w:rPr>
          <w:spacing w:val="5"/>
          <w:kern w:val="1"/>
          <w:sz w:val="16"/>
        </w:rPr>
        <w:t>busine</w:t>
      </w:r>
      <w:r w:rsidR="00541202">
        <w:rPr>
          <w:spacing w:val="5"/>
          <w:kern w:val="1"/>
          <w:sz w:val="16"/>
        </w:rPr>
        <w:t>ss</w:t>
      </w:r>
      <w:proofErr w:type="gramEnd"/>
      <w:r w:rsidR="00541202">
        <w:rPr>
          <w:spacing w:val="5"/>
          <w:kern w:val="1"/>
          <w:sz w:val="16"/>
        </w:rPr>
        <w:t>_id</w:t>
      </w:r>
      <w:proofErr w:type="spellEnd"/>
      <w:r w:rsidR="00541202">
        <w:rPr>
          <w:spacing w:val="5"/>
          <w:kern w:val="1"/>
          <w:sz w:val="16"/>
        </w:rPr>
        <w:t>': (encrypted business id)</w:t>
      </w:r>
    </w:p>
    <w:p w14:paraId="594C73AE" w14:textId="77585B1C"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w:t>
      </w:r>
      <w:proofErr w:type="spellStart"/>
      <w:proofErr w:type="gramStart"/>
      <w:r>
        <w:rPr>
          <w:spacing w:val="5"/>
          <w:kern w:val="1"/>
          <w:sz w:val="16"/>
        </w:rPr>
        <w:t>user</w:t>
      </w:r>
      <w:proofErr w:type="gramEnd"/>
      <w:r>
        <w:rPr>
          <w:spacing w:val="5"/>
          <w:kern w:val="1"/>
          <w:sz w:val="16"/>
        </w:rPr>
        <w:t>_id</w:t>
      </w:r>
      <w:proofErr w:type="spellEnd"/>
      <w:r>
        <w:rPr>
          <w:spacing w:val="5"/>
          <w:kern w:val="1"/>
          <w:sz w:val="16"/>
        </w:rPr>
        <w:t>': (encrypted user id)</w:t>
      </w:r>
    </w:p>
    <w:p w14:paraId="64FEAECE" w14:textId="4AC1F192"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gramStart"/>
      <w:r w:rsidRPr="004511C6">
        <w:rPr>
          <w:spacing w:val="5"/>
          <w:kern w:val="1"/>
          <w:sz w:val="16"/>
        </w:rPr>
        <w:t>stars'</w:t>
      </w:r>
      <w:proofErr w:type="gramEnd"/>
      <w:r w:rsidRPr="004511C6">
        <w:rPr>
          <w:spacing w:val="5"/>
          <w:kern w:val="1"/>
          <w:sz w:val="16"/>
        </w:rPr>
        <w:t>: (star</w:t>
      </w:r>
      <w:r w:rsidR="00541202">
        <w:rPr>
          <w:spacing w:val="5"/>
          <w:kern w:val="1"/>
          <w:sz w:val="16"/>
        </w:rPr>
        <w:t xml:space="preserve"> rating, rounded to half-stars)</w:t>
      </w:r>
    </w:p>
    <w:p w14:paraId="545BA1CF" w14:textId="4A1960E5" w:rsidR="004511C6" w:rsidRPr="004511C6" w:rsidRDefault="004511C6" w:rsidP="00AA304D">
      <w:pPr>
        <w:widowControl w:val="0"/>
        <w:autoSpaceDE w:val="0"/>
        <w:autoSpaceDN w:val="0"/>
        <w:adjustRightInd w:val="0"/>
        <w:spacing w:before="120" w:line="226" w:lineRule="auto"/>
        <w:jc w:val="both"/>
        <w:rPr>
          <w:b/>
          <w:spacing w:val="5"/>
          <w:kern w:val="1"/>
          <w:sz w:val="16"/>
        </w:rPr>
      </w:pPr>
      <w:proofErr w:type="gramStart"/>
      <w:r>
        <w:rPr>
          <w:b/>
          <w:spacing w:val="5"/>
          <w:kern w:val="1"/>
          <w:sz w:val="16"/>
        </w:rPr>
        <w:lastRenderedPageBreak/>
        <w:t>review</w:t>
      </w:r>
      <w:proofErr w:type="gramEnd"/>
      <w:r>
        <w:rPr>
          <w:b/>
          <w:spacing w:val="5"/>
          <w:kern w:val="1"/>
          <w:sz w:val="16"/>
        </w:rPr>
        <w:t xml:space="preserve"> (continued)</w:t>
      </w:r>
    </w:p>
    <w:p w14:paraId="741F00BF" w14:textId="1AAE2087" w:rsid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w:t>
      </w:r>
      <w:proofErr w:type="gramStart"/>
      <w:r>
        <w:rPr>
          <w:spacing w:val="5"/>
          <w:kern w:val="1"/>
          <w:sz w:val="16"/>
        </w:rPr>
        <w:t>text'</w:t>
      </w:r>
      <w:proofErr w:type="gramEnd"/>
      <w:r>
        <w:rPr>
          <w:spacing w:val="5"/>
          <w:kern w:val="1"/>
          <w:sz w:val="16"/>
        </w:rPr>
        <w:t>: (review text)</w:t>
      </w:r>
    </w:p>
    <w:p w14:paraId="7EDBA47A" w14:textId="646CA475"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gramStart"/>
      <w:r w:rsidRPr="004511C6">
        <w:rPr>
          <w:spacing w:val="5"/>
          <w:kern w:val="1"/>
          <w:sz w:val="16"/>
        </w:rPr>
        <w:t>votes'</w:t>
      </w:r>
      <w:proofErr w:type="gramEnd"/>
      <w:r w:rsidRPr="004511C6">
        <w:rPr>
          <w:spacing w:val="5"/>
          <w:kern w:val="1"/>
          <w:sz w:val="16"/>
        </w:rPr>
        <w:t>: {(vote type): (count)}}</w:t>
      </w:r>
    </w:p>
    <w:p w14:paraId="4B41E597" w14:textId="77777777" w:rsidR="00AA304D" w:rsidRPr="004511C6" w:rsidRDefault="00AA304D" w:rsidP="00AA304D">
      <w:pPr>
        <w:widowControl w:val="0"/>
        <w:autoSpaceDE w:val="0"/>
        <w:autoSpaceDN w:val="0"/>
        <w:adjustRightInd w:val="0"/>
        <w:spacing w:before="120" w:line="226" w:lineRule="auto"/>
        <w:jc w:val="both"/>
        <w:rPr>
          <w:spacing w:val="5"/>
          <w:kern w:val="1"/>
          <w:sz w:val="16"/>
        </w:rPr>
      </w:pPr>
    </w:p>
    <w:p w14:paraId="519BACDB" w14:textId="7D2CA8C1" w:rsidR="00AA304D" w:rsidRPr="004511C6" w:rsidRDefault="00AA304D" w:rsidP="00AA304D">
      <w:pPr>
        <w:widowControl w:val="0"/>
        <w:autoSpaceDE w:val="0"/>
        <w:autoSpaceDN w:val="0"/>
        <w:adjustRightInd w:val="0"/>
        <w:spacing w:before="120" w:line="226" w:lineRule="auto"/>
        <w:jc w:val="both"/>
        <w:rPr>
          <w:b/>
          <w:spacing w:val="5"/>
          <w:kern w:val="1"/>
          <w:sz w:val="16"/>
        </w:rPr>
      </w:pPr>
      <w:proofErr w:type="gramStart"/>
      <w:r w:rsidRPr="004511C6">
        <w:rPr>
          <w:b/>
          <w:spacing w:val="5"/>
          <w:kern w:val="1"/>
          <w:sz w:val="16"/>
        </w:rPr>
        <w:t>user</w:t>
      </w:r>
      <w:proofErr w:type="gramEnd"/>
    </w:p>
    <w:p w14:paraId="16990DBF" w14:textId="3C7969AD"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w:t>
      </w:r>
      <w:proofErr w:type="spellStart"/>
      <w:proofErr w:type="gramStart"/>
      <w:r>
        <w:rPr>
          <w:spacing w:val="5"/>
          <w:kern w:val="1"/>
          <w:sz w:val="16"/>
        </w:rPr>
        <w:t>user</w:t>
      </w:r>
      <w:proofErr w:type="gramEnd"/>
      <w:r>
        <w:rPr>
          <w:spacing w:val="5"/>
          <w:kern w:val="1"/>
          <w:sz w:val="16"/>
        </w:rPr>
        <w:t>_id</w:t>
      </w:r>
      <w:proofErr w:type="spellEnd"/>
      <w:r>
        <w:rPr>
          <w:spacing w:val="5"/>
          <w:kern w:val="1"/>
          <w:sz w:val="16"/>
        </w:rPr>
        <w:t>': (encrypted user id)</w:t>
      </w:r>
    </w:p>
    <w:p w14:paraId="08B124BE" w14:textId="1AA0D0A1"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gramStart"/>
      <w:r w:rsidRPr="004511C6">
        <w:rPr>
          <w:spacing w:val="5"/>
          <w:kern w:val="1"/>
          <w:sz w:val="16"/>
        </w:rPr>
        <w:t>name'</w:t>
      </w:r>
      <w:proofErr w:type="gramEnd"/>
      <w:r w:rsidR="00541202">
        <w:rPr>
          <w:spacing w:val="5"/>
          <w:kern w:val="1"/>
          <w:sz w:val="16"/>
        </w:rPr>
        <w:t>: (first name)</w:t>
      </w:r>
    </w:p>
    <w:p w14:paraId="0EDB4406" w14:textId="1119B49E"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w:t>
      </w:r>
      <w:proofErr w:type="spellStart"/>
      <w:proofErr w:type="gramStart"/>
      <w:r>
        <w:rPr>
          <w:spacing w:val="5"/>
          <w:kern w:val="1"/>
          <w:sz w:val="16"/>
        </w:rPr>
        <w:t>review</w:t>
      </w:r>
      <w:proofErr w:type="gramEnd"/>
      <w:r>
        <w:rPr>
          <w:spacing w:val="5"/>
          <w:kern w:val="1"/>
          <w:sz w:val="16"/>
        </w:rPr>
        <w:t>_count</w:t>
      </w:r>
      <w:proofErr w:type="spellEnd"/>
      <w:r>
        <w:rPr>
          <w:spacing w:val="5"/>
          <w:kern w:val="1"/>
          <w:sz w:val="16"/>
        </w:rPr>
        <w:t>': (review count)</w:t>
      </w:r>
    </w:p>
    <w:p w14:paraId="0CCD5A19" w14:textId="521F7DBF"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spellStart"/>
      <w:proofErr w:type="gramStart"/>
      <w:r w:rsidRPr="004511C6">
        <w:rPr>
          <w:spacing w:val="5"/>
          <w:kern w:val="1"/>
          <w:sz w:val="16"/>
        </w:rPr>
        <w:t>average</w:t>
      </w:r>
      <w:proofErr w:type="gramEnd"/>
      <w:r w:rsidRPr="004511C6">
        <w:rPr>
          <w:spacing w:val="5"/>
          <w:kern w:val="1"/>
          <w:sz w:val="16"/>
        </w:rPr>
        <w:t>_stars</w:t>
      </w:r>
      <w:proofErr w:type="spellEnd"/>
      <w:r w:rsidRPr="004511C6">
        <w:rPr>
          <w:spacing w:val="5"/>
          <w:kern w:val="1"/>
          <w:sz w:val="16"/>
        </w:rPr>
        <w:t>': (flo</w:t>
      </w:r>
      <w:r w:rsidR="00541202">
        <w:rPr>
          <w:spacing w:val="5"/>
          <w:kern w:val="1"/>
          <w:sz w:val="16"/>
        </w:rPr>
        <w:t>ating point average, like 4.31)</w:t>
      </w:r>
    </w:p>
    <w:p w14:paraId="0F6BF009" w14:textId="08D159D5" w:rsidR="004511C6" w:rsidRPr="00541202" w:rsidRDefault="00AA304D" w:rsidP="00AA304D">
      <w:pPr>
        <w:widowControl w:val="0"/>
        <w:autoSpaceDE w:val="0"/>
        <w:autoSpaceDN w:val="0"/>
        <w:adjustRightInd w:val="0"/>
        <w:spacing w:before="120" w:line="226" w:lineRule="auto"/>
        <w:jc w:val="both"/>
        <w:rPr>
          <w:spacing w:val="5"/>
          <w:kern w:val="1"/>
          <w:sz w:val="16"/>
        </w:rPr>
        <w:sectPr w:rsidR="004511C6" w:rsidRPr="00541202" w:rsidSect="004511C6">
          <w:type w:val="continuous"/>
          <w:pgSz w:w="12240" w:h="15840"/>
          <w:pgMar w:top="1440" w:right="2160" w:bottom="1440" w:left="2160" w:header="720" w:footer="720" w:gutter="0"/>
          <w:lnNumType w:countBy="1" w:restart="continuous"/>
          <w:cols w:num="2" w:space="720"/>
          <w:noEndnote/>
        </w:sectPr>
      </w:pPr>
      <w:r w:rsidRPr="004511C6">
        <w:rPr>
          <w:spacing w:val="5"/>
          <w:kern w:val="1"/>
          <w:sz w:val="16"/>
        </w:rPr>
        <w:t>'</w:t>
      </w:r>
      <w:proofErr w:type="gramStart"/>
      <w:r w:rsidRPr="004511C6">
        <w:rPr>
          <w:spacing w:val="5"/>
          <w:kern w:val="1"/>
          <w:sz w:val="16"/>
        </w:rPr>
        <w:t>votes'</w:t>
      </w:r>
      <w:proofErr w:type="gramEnd"/>
      <w:r w:rsidRPr="004511C6">
        <w:rPr>
          <w:spacing w:val="5"/>
          <w:kern w:val="1"/>
          <w:sz w:val="16"/>
        </w:rPr>
        <w:t>: {(vote type): (count)}</w:t>
      </w:r>
    </w:p>
    <w:p w14:paraId="42363374" w14:textId="18690184" w:rsidR="007965BA" w:rsidRDefault="007965BA" w:rsidP="00AA304D">
      <w:pPr>
        <w:widowControl w:val="0"/>
        <w:autoSpaceDE w:val="0"/>
        <w:autoSpaceDN w:val="0"/>
        <w:adjustRightInd w:val="0"/>
        <w:spacing w:before="120" w:line="226" w:lineRule="auto"/>
        <w:jc w:val="both"/>
        <w:rPr>
          <w:spacing w:val="5"/>
          <w:kern w:val="1"/>
        </w:rPr>
      </w:pPr>
    </w:p>
    <w:p w14:paraId="0DF8F8C0" w14:textId="07E33B58" w:rsidR="007965BA" w:rsidRDefault="007965BA" w:rsidP="00AA304D">
      <w:pPr>
        <w:widowControl w:val="0"/>
        <w:autoSpaceDE w:val="0"/>
        <w:autoSpaceDN w:val="0"/>
        <w:adjustRightInd w:val="0"/>
        <w:spacing w:before="120" w:line="226" w:lineRule="auto"/>
        <w:jc w:val="both"/>
        <w:rPr>
          <w:spacing w:val="5"/>
          <w:kern w:val="1"/>
        </w:rPr>
      </w:pPr>
      <w:r>
        <w:rPr>
          <w:spacing w:val="5"/>
          <w:kern w:val="1"/>
        </w:rPr>
        <w:t>Vote types are ‘funny’, ‘useful’, and ‘cool’.</w:t>
      </w:r>
    </w:p>
    <w:p w14:paraId="6F1D7779" w14:textId="77777777" w:rsidR="00AA304D" w:rsidRDefault="00AA304D" w:rsidP="00AA304D">
      <w:pPr>
        <w:widowControl w:val="0"/>
        <w:autoSpaceDE w:val="0"/>
        <w:autoSpaceDN w:val="0"/>
        <w:adjustRightInd w:val="0"/>
        <w:spacing w:before="120" w:line="226" w:lineRule="auto"/>
        <w:jc w:val="both"/>
        <w:rPr>
          <w:spacing w:val="5"/>
          <w:kern w:val="1"/>
        </w:rPr>
      </w:pPr>
    </w:p>
    <w:p w14:paraId="67BDBB97" w14:textId="6075925B" w:rsidR="002D0824"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There are a number of different features that we have </w:t>
      </w:r>
      <w:r w:rsidR="00A81FA9">
        <w:rPr>
          <w:spacing w:val="5"/>
          <w:kern w:val="1"/>
        </w:rPr>
        <w:t>hypothesized to have an e</w:t>
      </w:r>
      <w:r w:rsidRPr="00AA304D">
        <w:rPr>
          <w:spacing w:val="5"/>
          <w:kern w:val="1"/>
        </w:rPr>
        <w:t xml:space="preserve">ffect </w:t>
      </w:r>
      <w:r w:rsidR="00A81FA9">
        <w:rPr>
          <w:spacing w:val="5"/>
          <w:kern w:val="1"/>
        </w:rPr>
        <w:t>on how useful a review can be</w:t>
      </w:r>
      <w:r w:rsidRPr="00AA304D">
        <w:rPr>
          <w:spacing w:val="5"/>
          <w:kern w:val="1"/>
        </w:rPr>
        <w:t>. First</w:t>
      </w:r>
      <w:r w:rsidR="00A81FA9">
        <w:rPr>
          <w:spacing w:val="5"/>
          <w:kern w:val="1"/>
        </w:rPr>
        <w:t>,</w:t>
      </w:r>
      <w:r w:rsidRPr="00AA304D">
        <w:rPr>
          <w:spacing w:val="5"/>
          <w:kern w:val="1"/>
        </w:rPr>
        <w:t xml:space="preserve"> we assum</w:t>
      </w:r>
      <w:r w:rsidR="00A81FA9">
        <w:rPr>
          <w:spacing w:val="5"/>
          <w:kern w:val="1"/>
        </w:rPr>
        <w:t>e the length of a review would a</w:t>
      </w:r>
      <w:r w:rsidRPr="00AA304D">
        <w:rPr>
          <w:spacing w:val="5"/>
          <w:kern w:val="1"/>
        </w:rPr>
        <w:t xml:space="preserve">ffect how useful </w:t>
      </w:r>
      <w:r w:rsidR="00A81FA9">
        <w:rPr>
          <w:spacing w:val="5"/>
          <w:kern w:val="1"/>
        </w:rPr>
        <w:t>a</w:t>
      </w:r>
      <w:r w:rsidRPr="00AA304D">
        <w:rPr>
          <w:spacing w:val="5"/>
          <w:kern w:val="1"/>
        </w:rPr>
        <w:t xml:space="preserve"> review is, because there would be more information in longer reviews. Second</w:t>
      </w:r>
      <w:r w:rsidR="00A81FA9">
        <w:rPr>
          <w:spacing w:val="5"/>
          <w:kern w:val="1"/>
        </w:rPr>
        <w:t>,</w:t>
      </w:r>
      <w:r w:rsidRPr="00AA304D">
        <w:rPr>
          <w:spacing w:val="5"/>
          <w:kern w:val="1"/>
        </w:rPr>
        <w:t xml:space="preserve"> we assume </w:t>
      </w:r>
      <w:r w:rsidR="00A81FA9">
        <w:rPr>
          <w:spacing w:val="5"/>
          <w:kern w:val="1"/>
        </w:rPr>
        <w:t>the rating in a review would a</w:t>
      </w:r>
      <w:r w:rsidRPr="00AA304D">
        <w:rPr>
          <w:spacing w:val="5"/>
          <w:kern w:val="1"/>
        </w:rPr>
        <w:t xml:space="preserve">ffect the usefulness of </w:t>
      </w:r>
      <w:r w:rsidR="00A81FA9">
        <w:rPr>
          <w:spacing w:val="5"/>
          <w:kern w:val="1"/>
        </w:rPr>
        <w:t>a</w:t>
      </w:r>
      <w:r w:rsidRPr="00AA304D">
        <w:rPr>
          <w:spacing w:val="5"/>
          <w:kern w:val="1"/>
        </w:rPr>
        <w:t xml:space="preserve"> review, because </w:t>
      </w:r>
      <w:r w:rsidR="00A81FA9">
        <w:rPr>
          <w:spacing w:val="5"/>
          <w:kern w:val="1"/>
        </w:rPr>
        <w:t>the more</w:t>
      </w:r>
      <w:r w:rsidRPr="00AA304D">
        <w:rPr>
          <w:spacing w:val="5"/>
          <w:kern w:val="1"/>
        </w:rPr>
        <w:t xml:space="preserve"> opinionated a review is the more information it </w:t>
      </w:r>
      <w:r w:rsidR="00A81FA9">
        <w:rPr>
          <w:spacing w:val="5"/>
          <w:kern w:val="1"/>
        </w:rPr>
        <w:t>might</w:t>
      </w:r>
      <w:r w:rsidRPr="00AA304D">
        <w:rPr>
          <w:spacing w:val="5"/>
          <w:kern w:val="1"/>
        </w:rPr>
        <w:t xml:space="preserve"> give. Next</w:t>
      </w:r>
      <w:r w:rsidR="00A81FA9">
        <w:rPr>
          <w:spacing w:val="5"/>
          <w:kern w:val="1"/>
        </w:rPr>
        <w:t>,</w:t>
      </w:r>
      <w:r w:rsidRPr="00AA304D">
        <w:rPr>
          <w:spacing w:val="5"/>
          <w:kern w:val="1"/>
        </w:rPr>
        <w:t xml:space="preserve"> the </w:t>
      </w:r>
      <w:r w:rsidR="00A81FA9">
        <w:rPr>
          <w:spacing w:val="5"/>
          <w:kern w:val="1"/>
        </w:rPr>
        <w:t>fraction</w:t>
      </w:r>
      <w:r w:rsidRPr="00AA304D">
        <w:rPr>
          <w:spacing w:val="5"/>
          <w:kern w:val="1"/>
        </w:rPr>
        <w:t xml:space="preserve"> of useful reviews written by a user would show how likely</w:t>
      </w:r>
      <w:r w:rsidR="00A81FA9">
        <w:rPr>
          <w:spacing w:val="5"/>
          <w:kern w:val="1"/>
        </w:rPr>
        <w:t xml:space="preserve"> it is</w:t>
      </w:r>
      <w:r w:rsidRPr="00AA304D">
        <w:rPr>
          <w:spacing w:val="5"/>
          <w:kern w:val="1"/>
        </w:rPr>
        <w:t xml:space="preserve"> that</w:t>
      </w:r>
      <w:r w:rsidR="00A81FA9">
        <w:rPr>
          <w:spacing w:val="5"/>
          <w:kern w:val="1"/>
        </w:rPr>
        <w:t xml:space="preserve"> the</w:t>
      </w:r>
      <w:r w:rsidRPr="00AA304D">
        <w:rPr>
          <w:spacing w:val="5"/>
          <w:kern w:val="1"/>
        </w:rPr>
        <w:t xml:space="preserve"> user would write another useful review. Then</w:t>
      </w:r>
      <w:r w:rsidR="00A81FA9">
        <w:rPr>
          <w:spacing w:val="5"/>
          <w:kern w:val="1"/>
        </w:rPr>
        <w:t>,</w:t>
      </w:r>
      <w:r w:rsidRPr="00AA304D">
        <w:rPr>
          <w:spacing w:val="5"/>
          <w:kern w:val="1"/>
        </w:rPr>
        <w:t xml:space="preserve"> the number of rev</w:t>
      </w:r>
      <w:r w:rsidR="00A81FA9">
        <w:rPr>
          <w:spacing w:val="5"/>
          <w:kern w:val="1"/>
        </w:rPr>
        <w:t>iews a business has would also a</w:t>
      </w:r>
      <w:r w:rsidRPr="00AA304D">
        <w:rPr>
          <w:spacing w:val="5"/>
          <w:kern w:val="1"/>
        </w:rPr>
        <w:t>ffect how useful the review is. Aside from the above features</w:t>
      </w:r>
      <w:r w:rsidR="00A81FA9">
        <w:rPr>
          <w:spacing w:val="5"/>
          <w:kern w:val="1"/>
        </w:rPr>
        <w:t>,</w:t>
      </w:r>
      <w:r w:rsidRPr="00AA304D">
        <w:rPr>
          <w:spacing w:val="5"/>
          <w:kern w:val="1"/>
        </w:rPr>
        <w:t xml:space="preserve"> we also include </w:t>
      </w:r>
      <w:proofErr w:type="spellStart"/>
      <w:r w:rsidRPr="00AA304D">
        <w:rPr>
          <w:spacing w:val="5"/>
          <w:kern w:val="1"/>
        </w:rPr>
        <w:t>Flesch</w:t>
      </w:r>
      <w:proofErr w:type="spellEnd"/>
      <w:r w:rsidRPr="00AA304D">
        <w:rPr>
          <w:spacing w:val="5"/>
          <w:kern w:val="1"/>
        </w:rPr>
        <w:t xml:space="preserve">–Kincaid reading level and reading ease as factors for usefulness because </w:t>
      </w:r>
      <w:r w:rsidR="00A81FA9">
        <w:rPr>
          <w:spacing w:val="5"/>
          <w:kern w:val="1"/>
        </w:rPr>
        <w:t>readability and understandability seem likely to affect how useful someone would find a review.</w:t>
      </w:r>
    </w:p>
    <w:p w14:paraId="0FFD0E2D" w14:textId="77777777" w:rsidR="001D5874" w:rsidRDefault="001D5874" w:rsidP="001D5874">
      <w:pPr>
        <w:rPr>
          <w:spacing w:val="5"/>
          <w:kern w:val="1"/>
        </w:rPr>
      </w:pPr>
    </w:p>
    <w:p w14:paraId="7854B70D" w14:textId="78F247A2" w:rsidR="00BD7858" w:rsidRPr="001D5874" w:rsidRDefault="00BD7858" w:rsidP="001D5874">
      <w:pPr>
        <w:rPr>
          <w:rFonts w:ascii="Times" w:hAnsi="Times"/>
        </w:rPr>
      </w:pPr>
      <w:r>
        <w:rPr>
          <w:spacing w:val="5"/>
          <w:kern w:val="1"/>
        </w:rPr>
        <w:t>Aside from t</w:t>
      </w:r>
      <w:r w:rsidR="001D5874">
        <w:rPr>
          <w:spacing w:val="5"/>
          <w:kern w:val="1"/>
        </w:rPr>
        <w:t>he first set of features, we decide to add sematic analysis</w:t>
      </w:r>
      <w:r w:rsidR="00604ABC">
        <w:rPr>
          <w:spacing w:val="5"/>
          <w:kern w:val="1"/>
        </w:rPr>
        <w:t xml:space="preserve"> as another important </w:t>
      </w:r>
      <w:r w:rsidR="00B37FD4">
        <w:rPr>
          <w:spacing w:val="5"/>
          <w:kern w:val="1"/>
        </w:rPr>
        <w:t xml:space="preserve">feature for predicting the usefulness of reviews. We </w:t>
      </w:r>
      <w:r w:rsidR="00DF4D76" w:rsidRPr="00DF4D76">
        <w:rPr>
          <w:spacing w:val="5"/>
          <w:kern w:val="1"/>
        </w:rPr>
        <w:t>theorized</w:t>
      </w:r>
      <w:r w:rsidR="00DF4D76">
        <w:rPr>
          <w:spacing w:val="5"/>
          <w:kern w:val="1"/>
        </w:rPr>
        <w:t xml:space="preserve"> that useful reviews would share a set of similar words. In preprocessing, we made a frequency map of all words in reviews we know is useful. Next we removed from the frequency map the 100 most use words in the English language, such as “is” and “the”. Afterward we took the top 100 most use words as features. </w:t>
      </w:r>
      <w:r w:rsidR="0031385A">
        <w:rPr>
          <w:spacing w:val="5"/>
          <w:kern w:val="1"/>
        </w:rPr>
        <w:t xml:space="preserve">With a sufficient data size, we are confident the words are correlated to review usefulness. </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E6F4BD9"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A81FA9">
        <w:rPr>
          <w:b/>
          <w:bCs/>
          <w:spacing w:val="24"/>
          <w:kern w:val="1"/>
          <w:sz w:val="24"/>
          <w:szCs w:val="24"/>
        </w:rPr>
        <w:t>Experiment &amp; Results</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79B1DAA4" w14:textId="3628A88B" w:rsidR="00292A21"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In this experiment</w:t>
      </w:r>
      <w:r w:rsidR="00BA62AA">
        <w:rPr>
          <w:spacing w:val="5"/>
          <w:kern w:val="1"/>
        </w:rPr>
        <w:t>,</w:t>
      </w:r>
      <w:r w:rsidRPr="006272D2">
        <w:rPr>
          <w:spacing w:val="5"/>
          <w:kern w:val="1"/>
        </w:rPr>
        <w:t xml:space="preserve"> </w:t>
      </w:r>
      <w:r w:rsidR="00292A21">
        <w:rPr>
          <w:spacing w:val="5"/>
          <w:kern w:val="1"/>
        </w:rPr>
        <w:t>there was no definite definition of usefulness. In the data provided we were give the number of useful votes a review have received. Insisted of just setting one minimal threshold, we decided to test on 1 useful vote, 3 useful vote and 5 useful votes.</w:t>
      </w:r>
    </w:p>
    <w:p w14:paraId="673B4902" w14:textId="77777777" w:rsidR="00292A21" w:rsidRDefault="00292A21" w:rsidP="006272D2">
      <w:pPr>
        <w:widowControl w:val="0"/>
        <w:autoSpaceDE w:val="0"/>
        <w:autoSpaceDN w:val="0"/>
        <w:adjustRightInd w:val="0"/>
        <w:spacing w:before="120" w:line="226" w:lineRule="auto"/>
        <w:jc w:val="both"/>
        <w:rPr>
          <w:spacing w:val="5"/>
          <w:kern w:val="1"/>
        </w:rPr>
      </w:pPr>
    </w:p>
    <w:p w14:paraId="0653EE21" w14:textId="2DD2FAC7" w:rsidR="00501DBA" w:rsidRPr="006272D2" w:rsidRDefault="00501DBA" w:rsidP="006272D2">
      <w:pPr>
        <w:widowControl w:val="0"/>
        <w:autoSpaceDE w:val="0"/>
        <w:autoSpaceDN w:val="0"/>
        <w:adjustRightInd w:val="0"/>
        <w:spacing w:before="120" w:line="226" w:lineRule="auto"/>
        <w:jc w:val="both"/>
        <w:rPr>
          <w:spacing w:val="5"/>
          <w:kern w:val="1"/>
        </w:rPr>
      </w:pPr>
      <w:bookmarkStart w:id="0" w:name="_GoBack"/>
      <w:bookmarkEnd w:id="0"/>
      <w:r>
        <w:rPr>
          <w:spacing w:val="5"/>
          <w:kern w:val="1"/>
        </w:rPr>
        <w:t>The figure below shows the average loss</w:t>
      </w:r>
      <w:r w:rsidR="000D3821">
        <w:rPr>
          <w:spacing w:val="5"/>
          <w:kern w:val="1"/>
        </w:rPr>
        <w:t xml:space="preserve"> during training</w:t>
      </w:r>
      <w:r>
        <w:rPr>
          <w:spacing w:val="5"/>
          <w:kern w:val="1"/>
        </w:rPr>
        <w:t xml:space="preserve"> </w:t>
      </w:r>
      <w:r w:rsidR="000D3821">
        <w:rPr>
          <w:spacing w:val="5"/>
          <w:kern w:val="1"/>
        </w:rPr>
        <w:t>plotted against the step number (increments of 1000). The average loss converges to ~0.38 quickly relative to the total number of steps performed.</w:t>
      </w:r>
    </w:p>
    <w:p w14:paraId="0453C52D" w14:textId="77777777" w:rsidR="006272D2" w:rsidRDefault="006272D2" w:rsidP="006272D2">
      <w:pPr>
        <w:widowControl w:val="0"/>
        <w:autoSpaceDE w:val="0"/>
        <w:autoSpaceDN w:val="0"/>
        <w:adjustRightInd w:val="0"/>
        <w:spacing w:before="120" w:line="226" w:lineRule="auto"/>
        <w:jc w:val="both"/>
        <w:rPr>
          <w:spacing w:val="5"/>
          <w:kern w:val="1"/>
        </w:rPr>
      </w:pPr>
    </w:p>
    <w:p w14:paraId="1569CFEA" w14:textId="3FD4BED8" w:rsidR="00501DBA" w:rsidRDefault="000D3821" w:rsidP="000D3821">
      <w:pPr>
        <w:widowControl w:val="0"/>
        <w:autoSpaceDE w:val="0"/>
        <w:autoSpaceDN w:val="0"/>
        <w:adjustRightInd w:val="0"/>
        <w:spacing w:before="120" w:line="226" w:lineRule="auto"/>
        <w:jc w:val="center"/>
        <w:rPr>
          <w:spacing w:val="5"/>
          <w:kern w:val="1"/>
        </w:rPr>
      </w:pPr>
      <w:r>
        <w:rPr>
          <w:noProof/>
          <w:spacing w:val="5"/>
          <w:kern w:val="1"/>
        </w:rPr>
        <w:lastRenderedPageBreak/>
        <w:drawing>
          <wp:inline distT="0" distB="0" distL="0" distR="0" wp14:anchorId="5B6E99D2" wp14:editId="6E28A329">
            <wp:extent cx="2962091" cy="2119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5463" cy="2122387"/>
                    </a:xfrm>
                    <a:prstGeom prst="rect">
                      <a:avLst/>
                    </a:prstGeom>
                    <a:noFill/>
                    <a:ln>
                      <a:noFill/>
                    </a:ln>
                  </pic:spPr>
                </pic:pic>
              </a:graphicData>
            </a:graphic>
          </wp:inline>
        </w:drawing>
      </w:r>
    </w:p>
    <w:p w14:paraId="5C7C9D36" w14:textId="6CA9BD4D" w:rsidR="00501DBA" w:rsidRPr="006272D2" w:rsidRDefault="00992119" w:rsidP="006272D2">
      <w:pPr>
        <w:widowControl w:val="0"/>
        <w:autoSpaceDE w:val="0"/>
        <w:autoSpaceDN w:val="0"/>
        <w:adjustRightInd w:val="0"/>
        <w:spacing w:before="120" w:line="226" w:lineRule="auto"/>
        <w:jc w:val="both"/>
        <w:rPr>
          <w:spacing w:val="5"/>
          <w:kern w:val="1"/>
        </w:rPr>
      </w:pPr>
      <w:r>
        <w:rPr>
          <w:spacing w:val="5"/>
          <w:kern w:val="1"/>
        </w:rPr>
        <w:t xml:space="preserve">Out of the step sizes 0.5, 0.25, 0.125, and 0.1, the step size 0.125 had the lowest sum-squared error of 13888 (versus </w:t>
      </w:r>
      <w:r w:rsidRPr="00992119">
        <w:rPr>
          <w:spacing w:val="5"/>
          <w:kern w:val="1"/>
        </w:rPr>
        <w:t>17105</w:t>
      </w:r>
      <w:r>
        <w:rPr>
          <w:spacing w:val="5"/>
          <w:kern w:val="1"/>
        </w:rPr>
        <w:t xml:space="preserve">, </w:t>
      </w:r>
      <w:r w:rsidRPr="00992119">
        <w:rPr>
          <w:spacing w:val="5"/>
          <w:kern w:val="1"/>
        </w:rPr>
        <w:t>15565</w:t>
      </w:r>
      <w:r>
        <w:rPr>
          <w:spacing w:val="5"/>
          <w:kern w:val="1"/>
        </w:rPr>
        <w:t xml:space="preserve">, and </w:t>
      </w:r>
      <w:r w:rsidRPr="00992119">
        <w:rPr>
          <w:spacing w:val="5"/>
          <w:kern w:val="1"/>
        </w:rPr>
        <w:t>17428</w:t>
      </w:r>
      <w:r>
        <w:rPr>
          <w:spacing w:val="5"/>
          <w:kern w:val="1"/>
        </w:rPr>
        <w:t xml:space="preserve"> for step sizes 0.5, 0.25, and 0.1, respectively).</w:t>
      </w:r>
    </w:p>
    <w:p w14:paraId="1CC01329" w14:textId="6520D49D" w:rsidR="006272D2" w:rsidRPr="006272D2" w:rsidRDefault="004511C6" w:rsidP="006272D2">
      <w:pPr>
        <w:widowControl w:val="0"/>
        <w:autoSpaceDE w:val="0"/>
        <w:autoSpaceDN w:val="0"/>
        <w:adjustRightInd w:val="0"/>
        <w:spacing w:before="120" w:line="226" w:lineRule="auto"/>
        <w:jc w:val="both"/>
        <w:rPr>
          <w:spacing w:val="5"/>
          <w:kern w:val="1"/>
        </w:rPr>
      </w:pPr>
      <w:r>
        <w:rPr>
          <w:spacing w:val="5"/>
          <w:kern w:val="1"/>
        </w:rPr>
        <w:t>With a gradient descent step size of 0.125, we obtained an</w:t>
      </w:r>
      <w:r w:rsidR="006272D2" w:rsidRPr="006272D2">
        <w:rPr>
          <w:spacing w:val="5"/>
          <w:kern w:val="1"/>
        </w:rPr>
        <w:t xml:space="preserve"> L</w:t>
      </w:r>
      <w:r>
        <w:rPr>
          <w:spacing w:val="5"/>
          <w:kern w:val="1"/>
        </w:rPr>
        <w:t xml:space="preserve">2 norm of 2088.29 and a sum-squared error of </w:t>
      </w:r>
      <w:r w:rsidRPr="004511C6">
        <w:rPr>
          <w:spacing w:val="5"/>
          <w:kern w:val="1"/>
        </w:rPr>
        <w:t>13888</w:t>
      </w:r>
      <w:r>
        <w:rPr>
          <w:spacing w:val="5"/>
          <w:kern w:val="1"/>
        </w:rPr>
        <w:t>. The vector of weights for features is shown below.</w:t>
      </w:r>
    </w:p>
    <w:p w14:paraId="4D0FB7B5"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4511C6">
        <w:rPr>
          <w:b/>
          <w:spacing w:val="5"/>
          <w:kern w:val="1"/>
        </w:rPr>
        <w:t>Base</w:t>
      </w:r>
      <w:r w:rsidRPr="006272D2">
        <w:rPr>
          <w:spacing w:val="5"/>
          <w:kern w:val="1"/>
        </w:rPr>
        <w:t>: -56.28003</w:t>
      </w:r>
    </w:p>
    <w:p w14:paraId="6F076DEC"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4511C6">
        <w:rPr>
          <w:b/>
          <w:spacing w:val="5"/>
          <w:kern w:val="1"/>
        </w:rPr>
        <w:t>Length</w:t>
      </w:r>
      <w:r w:rsidRPr="006272D2">
        <w:rPr>
          <w:spacing w:val="5"/>
          <w:kern w:val="1"/>
        </w:rPr>
        <w:t>: -81.06665</w:t>
      </w:r>
    </w:p>
    <w:p w14:paraId="0B10E867" w14:textId="53F185D4"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eading ease</w:t>
      </w:r>
      <w:r w:rsidR="006272D2" w:rsidRPr="006272D2">
        <w:rPr>
          <w:spacing w:val="5"/>
          <w:kern w:val="1"/>
        </w:rPr>
        <w:t>: -336.45032</w:t>
      </w:r>
    </w:p>
    <w:p w14:paraId="22B08007" w14:textId="161C8403"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eading level</w:t>
      </w:r>
      <w:r w:rsidR="006272D2" w:rsidRPr="006272D2">
        <w:rPr>
          <w:spacing w:val="5"/>
          <w:kern w:val="1"/>
        </w:rPr>
        <w:t>: -1273.93582</w:t>
      </w:r>
    </w:p>
    <w:p w14:paraId="682C4064" w14:textId="3A30F804"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ating of review</w:t>
      </w:r>
      <w:r w:rsidR="006272D2" w:rsidRPr="006272D2">
        <w:rPr>
          <w:spacing w:val="5"/>
          <w:kern w:val="1"/>
        </w:rPr>
        <w:t>: -305.03348</w:t>
      </w:r>
    </w:p>
    <w:p w14:paraId="04AF30D8" w14:textId="3BEEE93F"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atio of useful reviews written</w:t>
      </w:r>
      <w:r w:rsidR="006272D2" w:rsidRPr="006272D2">
        <w:rPr>
          <w:spacing w:val="5"/>
          <w:kern w:val="1"/>
        </w:rPr>
        <w:t>: 1586.91766</w:t>
      </w:r>
    </w:p>
    <w:p w14:paraId="4FF19341" w14:textId="5D80BE4E"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N</w:t>
      </w:r>
      <w:r w:rsidR="006272D2" w:rsidRPr="004511C6">
        <w:rPr>
          <w:b/>
          <w:spacing w:val="5"/>
          <w:kern w:val="1"/>
        </w:rPr>
        <w:t>umber of reviews for business</w:t>
      </w:r>
      <w:r>
        <w:rPr>
          <w:spacing w:val="5"/>
          <w:kern w:val="1"/>
        </w:rPr>
        <w:t>:</w:t>
      </w:r>
      <w:r w:rsidR="006272D2" w:rsidRPr="006272D2">
        <w:rPr>
          <w:spacing w:val="5"/>
          <w:kern w:val="1"/>
        </w:rPr>
        <w:t xml:space="preserve"> -61.15562</w:t>
      </w:r>
    </w:p>
    <w:p w14:paraId="01AAF4B7" w14:textId="77777777" w:rsidR="006272D2" w:rsidRPr="006272D2" w:rsidRDefault="006272D2" w:rsidP="006272D2">
      <w:pPr>
        <w:widowControl w:val="0"/>
        <w:autoSpaceDE w:val="0"/>
        <w:autoSpaceDN w:val="0"/>
        <w:adjustRightInd w:val="0"/>
        <w:spacing w:before="120" w:line="226" w:lineRule="auto"/>
        <w:jc w:val="both"/>
        <w:rPr>
          <w:spacing w:val="5"/>
          <w:kern w:val="1"/>
        </w:rPr>
      </w:pPr>
    </w:p>
    <w:p w14:paraId="0D2E4601" w14:textId="56D5CC05" w:rsid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Base</w:t>
      </w:r>
      <w:r w:rsidR="00A36D82">
        <w:rPr>
          <w:spacing w:val="5"/>
          <w:kern w:val="1"/>
        </w:rPr>
        <w:t>d</w:t>
      </w:r>
      <w:r w:rsidRPr="006272D2">
        <w:rPr>
          <w:spacing w:val="5"/>
          <w:kern w:val="1"/>
        </w:rPr>
        <w:t xml:space="preserve"> on the weights, we found that reading ease and </w:t>
      </w:r>
      <w:r w:rsidR="008A194C">
        <w:rPr>
          <w:spacing w:val="5"/>
          <w:kern w:val="1"/>
        </w:rPr>
        <w:t xml:space="preserve">a user’s </w:t>
      </w:r>
      <w:r w:rsidRPr="006272D2">
        <w:rPr>
          <w:spacing w:val="5"/>
          <w:kern w:val="1"/>
        </w:rPr>
        <w:t xml:space="preserve">ratio of </w:t>
      </w:r>
      <w:r w:rsidR="00A36D82">
        <w:rPr>
          <w:spacing w:val="5"/>
          <w:kern w:val="1"/>
        </w:rPr>
        <w:t>useful reviews written greatly a</w:t>
      </w:r>
      <w:r w:rsidR="008A194C">
        <w:rPr>
          <w:spacing w:val="5"/>
          <w:kern w:val="1"/>
        </w:rPr>
        <w:t>ffect</w:t>
      </w:r>
      <w:r w:rsidRPr="006272D2">
        <w:rPr>
          <w:spacing w:val="5"/>
          <w:kern w:val="1"/>
        </w:rPr>
        <w:t xml:space="preserve"> the usefulness of a review. When a review </w:t>
      </w:r>
      <w:r w:rsidR="00D673AB">
        <w:rPr>
          <w:spacing w:val="5"/>
          <w:kern w:val="1"/>
        </w:rPr>
        <w:t>is</w:t>
      </w:r>
      <w:r w:rsidRPr="006272D2">
        <w:rPr>
          <w:spacing w:val="5"/>
          <w:kern w:val="1"/>
        </w:rPr>
        <w:t xml:space="preserve"> easier to read it is more likely to be useful</w:t>
      </w:r>
      <w:r w:rsidR="00D673AB">
        <w:rPr>
          <w:spacing w:val="5"/>
          <w:kern w:val="1"/>
        </w:rPr>
        <w:t>,</w:t>
      </w:r>
      <w:r w:rsidRPr="006272D2">
        <w:rPr>
          <w:spacing w:val="5"/>
          <w:kern w:val="1"/>
        </w:rPr>
        <w:t xml:space="preserve"> and users who write useful review</w:t>
      </w:r>
      <w:r w:rsidR="00D673AB">
        <w:rPr>
          <w:spacing w:val="5"/>
          <w:kern w:val="1"/>
        </w:rPr>
        <w:t>s are</w:t>
      </w:r>
      <w:r w:rsidRPr="006272D2">
        <w:rPr>
          <w:spacing w:val="5"/>
          <w:kern w:val="1"/>
        </w:rPr>
        <w:t xml:space="preserve"> </w:t>
      </w:r>
      <w:r w:rsidR="00D673AB">
        <w:rPr>
          <w:spacing w:val="5"/>
          <w:kern w:val="1"/>
        </w:rPr>
        <w:t xml:space="preserve">more </w:t>
      </w:r>
      <w:r w:rsidRPr="006272D2">
        <w:rPr>
          <w:spacing w:val="5"/>
          <w:kern w:val="1"/>
        </w:rPr>
        <w:t xml:space="preserve">likely to </w:t>
      </w:r>
      <w:r w:rsidR="00D15E60">
        <w:rPr>
          <w:spacing w:val="5"/>
          <w:kern w:val="1"/>
        </w:rPr>
        <w:t>continue to write</w:t>
      </w:r>
      <w:r w:rsidRPr="006272D2">
        <w:rPr>
          <w:spacing w:val="5"/>
          <w:kern w:val="1"/>
        </w:rPr>
        <w:t xml:space="preserve"> useful reviews</w:t>
      </w:r>
      <w:r w:rsidR="00D15E60">
        <w:rPr>
          <w:spacing w:val="5"/>
          <w:kern w:val="1"/>
        </w:rPr>
        <w:t xml:space="preserve"> (no surprise here)</w:t>
      </w:r>
      <w:r w:rsidRPr="006272D2">
        <w:rPr>
          <w:spacing w:val="5"/>
          <w:kern w:val="1"/>
        </w:rPr>
        <w:t>.</w:t>
      </w:r>
    </w:p>
    <w:p w14:paraId="52BBA782" w14:textId="77777777" w:rsidR="00744F59" w:rsidRDefault="00744F59" w:rsidP="006272D2">
      <w:pPr>
        <w:widowControl w:val="0"/>
        <w:autoSpaceDE w:val="0"/>
        <w:autoSpaceDN w:val="0"/>
        <w:adjustRightInd w:val="0"/>
        <w:spacing w:before="120" w:line="226" w:lineRule="auto"/>
        <w:jc w:val="both"/>
        <w:rPr>
          <w:spacing w:val="5"/>
          <w:kern w:val="1"/>
        </w:rPr>
      </w:pPr>
    </w:p>
    <w:p w14:paraId="516533B3" w14:textId="5A6913E2" w:rsidR="00744F59" w:rsidRDefault="00744F59" w:rsidP="006272D2">
      <w:pPr>
        <w:widowControl w:val="0"/>
        <w:autoSpaceDE w:val="0"/>
        <w:autoSpaceDN w:val="0"/>
        <w:adjustRightInd w:val="0"/>
        <w:spacing w:before="120" w:line="226" w:lineRule="auto"/>
        <w:jc w:val="both"/>
        <w:rPr>
          <w:spacing w:val="5"/>
          <w:kern w:val="1"/>
        </w:rPr>
      </w:pPr>
      <w:r>
        <w:rPr>
          <w:spacing w:val="5"/>
          <w:kern w:val="1"/>
        </w:rPr>
        <w:t>The SSE of 13888 indicates that 13888 mistakes were made out of a total 45908 testing data points. This amounts to an error rate of ~30.3%.</w:t>
      </w:r>
    </w:p>
    <w:p w14:paraId="519B0804" w14:textId="77777777" w:rsidR="006272D2" w:rsidRDefault="006272D2" w:rsidP="006272D2">
      <w:pPr>
        <w:widowControl w:val="0"/>
        <w:autoSpaceDE w:val="0"/>
        <w:autoSpaceDN w:val="0"/>
        <w:adjustRightInd w:val="0"/>
        <w:spacing w:before="120" w:line="226" w:lineRule="auto"/>
        <w:jc w:val="both"/>
        <w:rPr>
          <w:spacing w:val="5"/>
          <w:kern w:val="1"/>
        </w:rPr>
      </w:pPr>
    </w:p>
    <w:p w14:paraId="04DC082A" w14:textId="77777777" w:rsidR="006272D2" w:rsidRDefault="006272D2" w:rsidP="006272D2">
      <w:pPr>
        <w:widowControl w:val="0"/>
        <w:autoSpaceDE w:val="0"/>
        <w:autoSpaceDN w:val="0"/>
        <w:adjustRightInd w:val="0"/>
        <w:spacing w:before="120" w:line="226" w:lineRule="auto"/>
        <w:jc w:val="both"/>
        <w:rPr>
          <w:spacing w:val="5"/>
          <w:kern w:val="1"/>
        </w:rPr>
      </w:pPr>
    </w:p>
    <w:p w14:paraId="5C4E6E9F" w14:textId="77777777" w:rsidR="00F20F3D" w:rsidRDefault="002D0824" w:rsidP="006272D2">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6272D2" w:rsidRPr="006272D2">
        <w:rPr>
          <w:b/>
          <w:bCs/>
          <w:spacing w:val="24"/>
          <w:kern w:val="1"/>
          <w:sz w:val="24"/>
          <w:szCs w:val="24"/>
        </w:rPr>
        <w:t>Conclusion:</w:t>
      </w:r>
    </w:p>
    <w:p w14:paraId="55BEE881" w14:textId="20A25640" w:rsidR="002D0824" w:rsidRDefault="000D3821">
      <w:pPr>
        <w:widowControl w:val="0"/>
        <w:autoSpaceDE w:val="0"/>
        <w:autoSpaceDN w:val="0"/>
        <w:adjustRightInd w:val="0"/>
        <w:spacing w:before="120" w:line="226" w:lineRule="auto"/>
        <w:jc w:val="both"/>
        <w:rPr>
          <w:spacing w:val="5"/>
          <w:kern w:val="1"/>
        </w:rPr>
      </w:pPr>
      <w:r>
        <w:rPr>
          <w:spacing w:val="5"/>
          <w:kern w:val="1"/>
        </w:rPr>
        <w:t>Initial results are promising in the sense that there are indications this is a tractable problem. Even with a very simple logistic regression implementation and not very many features, the error rate was lowered to ~30.3% from the 50% you might expect from a purely random model.</w:t>
      </w:r>
      <w:r w:rsidR="00992119">
        <w:rPr>
          <w:spacing w:val="5"/>
          <w:kern w:val="1"/>
        </w:rPr>
        <w:t xml:space="preserve"> However, it’s clear that there is a lot of room for improvement.</w:t>
      </w:r>
    </w:p>
    <w:p w14:paraId="370D74E0" w14:textId="0A820A83" w:rsidR="00992119" w:rsidRDefault="00992119">
      <w:pPr>
        <w:widowControl w:val="0"/>
        <w:autoSpaceDE w:val="0"/>
        <w:autoSpaceDN w:val="0"/>
        <w:adjustRightInd w:val="0"/>
        <w:spacing w:before="120" w:line="226" w:lineRule="auto"/>
        <w:jc w:val="both"/>
        <w:rPr>
          <w:spacing w:val="5"/>
          <w:kern w:val="1"/>
        </w:rPr>
      </w:pPr>
    </w:p>
    <w:p w14:paraId="3A331634" w14:textId="4DB1E8B1" w:rsidR="00A111FC" w:rsidRDefault="00A111FC">
      <w:pPr>
        <w:widowControl w:val="0"/>
        <w:autoSpaceDE w:val="0"/>
        <w:autoSpaceDN w:val="0"/>
        <w:adjustRightInd w:val="0"/>
        <w:spacing w:before="120" w:line="226" w:lineRule="auto"/>
        <w:jc w:val="both"/>
        <w:rPr>
          <w:spacing w:val="5"/>
          <w:kern w:val="1"/>
        </w:rPr>
      </w:pPr>
      <w:r>
        <w:rPr>
          <w:spacing w:val="5"/>
          <w:kern w:val="1"/>
        </w:rPr>
        <w:t>There are several different courses of action to pursue going forward to reduce the error rate. For one, the feature set could be expanded to include features like review sentiment, keyword presence, and word/phrase repetition. Another course of action would be to make use of another model (like perceptron/SVM) and potentially use boosting.</w:t>
      </w:r>
    </w:p>
    <w:p w14:paraId="1261D194" w14:textId="77777777" w:rsidR="00A111FC" w:rsidRDefault="00A111FC">
      <w:pPr>
        <w:widowControl w:val="0"/>
        <w:autoSpaceDE w:val="0"/>
        <w:autoSpaceDN w:val="0"/>
        <w:adjustRightInd w:val="0"/>
        <w:spacing w:before="120" w:line="226" w:lineRule="auto"/>
        <w:jc w:val="both"/>
        <w:rPr>
          <w:spacing w:val="5"/>
          <w:kern w:val="1"/>
        </w:rPr>
      </w:pPr>
    </w:p>
    <w:p w14:paraId="6D7943F5" w14:textId="55845DF5" w:rsidR="009E1E6B" w:rsidRDefault="00A111FC" w:rsidP="009E1E6B">
      <w:pPr>
        <w:widowControl w:val="0"/>
        <w:autoSpaceDE w:val="0"/>
        <w:autoSpaceDN w:val="0"/>
        <w:adjustRightInd w:val="0"/>
        <w:spacing w:before="120" w:line="226" w:lineRule="auto"/>
        <w:jc w:val="both"/>
        <w:rPr>
          <w:spacing w:val="5"/>
          <w:kern w:val="1"/>
        </w:rPr>
      </w:pPr>
      <w:r>
        <w:rPr>
          <w:spacing w:val="5"/>
          <w:kern w:val="1"/>
        </w:rPr>
        <w:lastRenderedPageBreak/>
        <w:t>Beyond simply improving the model’s efficacy, it would be interesting to examine not only how useful a review is, but also how the different classifications (funny, useful, and cool) interact with each other. To this end, we are considering the use of a multiclass SVM, or even a structural SVM to support multiple labels. It would also be instructive to ignore Yelp’s provided labels and use an unsupervised learning algorithm to see what types of labels can be discerned from raw data.</w:t>
      </w:r>
      <w:r w:rsidR="009E1E6B">
        <w:rPr>
          <w:spacing w:val="5"/>
          <w:kern w:val="1"/>
        </w:rPr>
        <w:br w:type="page"/>
      </w:r>
    </w:p>
    <w:p w14:paraId="07E7537C" w14:textId="4EF975CD" w:rsidR="009E1E6B" w:rsidRDefault="009E1E6B" w:rsidP="009E1E6B">
      <w:pPr>
        <w:widowControl w:val="0"/>
        <w:autoSpaceDE w:val="0"/>
        <w:autoSpaceDN w:val="0"/>
        <w:adjustRightInd w:val="0"/>
        <w:rPr>
          <w:b/>
          <w:bCs/>
          <w:spacing w:val="24"/>
          <w:kern w:val="1"/>
          <w:sz w:val="24"/>
          <w:szCs w:val="24"/>
        </w:rPr>
      </w:pPr>
      <w:r>
        <w:rPr>
          <w:b/>
          <w:bCs/>
          <w:spacing w:val="24"/>
          <w:kern w:val="1"/>
          <w:sz w:val="24"/>
          <w:szCs w:val="24"/>
        </w:rPr>
        <w:lastRenderedPageBreak/>
        <w:t>5</w:t>
      </w:r>
      <w:r>
        <w:rPr>
          <w:b/>
          <w:bCs/>
          <w:spacing w:val="24"/>
          <w:kern w:val="1"/>
          <w:sz w:val="24"/>
          <w:szCs w:val="24"/>
        </w:rPr>
        <w:tab/>
        <w:t>References</w:t>
      </w:r>
      <w:r w:rsidRPr="006272D2">
        <w:rPr>
          <w:b/>
          <w:bCs/>
          <w:spacing w:val="24"/>
          <w:kern w:val="1"/>
          <w:sz w:val="24"/>
          <w:szCs w:val="24"/>
        </w:rPr>
        <w:t>:</w:t>
      </w:r>
    </w:p>
    <w:p w14:paraId="3DF32EC3" w14:textId="44FC7AC4" w:rsidR="0001050B" w:rsidRDefault="0001050B">
      <w:pPr>
        <w:widowControl w:val="0"/>
        <w:autoSpaceDE w:val="0"/>
        <w:autoSpaceDN w:val="0"/>
        <w:adjustRightInd w:val="0"/>
        <w:spacing w:before="120" w:line="226" w:lineRule="auto"/>
        <w:jc w:val="both"/>
        <w:rPr>
          <w:spacing w:val="5"/>
          <w:kern w:val="1"/>
        </w:rPr>
      </w:pPr>
      <w:proofErr w:type="gramStart"/>
      <w:r>
        <w:rPr>
          <w:spacing w:val="5"/>
          <w:kern w:val="1"/>
        </w:rPr>
        <w:t xml:space="preserve">[1] </w:t>
      </w:r>
      <w:proofErr w:type="spellStart"/>
      <w:r>
        <w:rPr>
          <w:spacing w:val="5"/>
          <w:kern w:val="1"/>
        </w:rPr>
        <w:t>Kaggle</w:t>
      </w:r>
      <w:proofErr w:type="spellEnd"/>
      <w:r>
        <w:rPr>
          <w:spacing w:val="5"/>
          <w:kern w:val="1"/>
        </w:rPr>
        <w:t>/Yelp.</w:t>
      </w:r>
      <w:proofErr w:type="gramEnd"/>
      <w:r>
        <w:rPr>
          <w:spacing w:val="5"/>
          <w:kern w:val="1"/>
        </w:rPr>
        <w:t xml:space="preserve"> 2013. Yelp Recruiting Competition. (March 2013). Retrieved May 24, 2013 from </w:t>
      </w:r>
      <w:hyperlink r:id="rId7" w:history="1">
        <w:r w:rsidRPr="00CF6FFC">
          <w:rPr>
            <w:rStyle w:val="Hyperlink"/>
            <w:spacing w:val="5"/>
            <w:kern w:val="1"/>
          </w:rPr>
          <w:t>http://www.kaggle.com/c/yelp-recruiting</w:t>
        </w:r>
      </w:hyperlink>
      <w:r>
        <w:rPr>
          <w:spacing w:val="5"/>
          <w:kern w:val="1"/>
        </w:rPr>
        <w:t>.</w:t>
      </w:r>
    </w:p>
    <w:p w14:paraId="40A4C1BB" w14:textId="77777777" w:rsidR="009E1E6B" w:rsidRDefault="009E1E6B">
      <w:pPr>
        <w:widowControl w:val="0"/>
        <w:autoSpaceDE w:val="0"/>
        <w:autoSpaceDN w:val="0"/>
        <w:adjustRightInd w:val="0"/>
        <w:spacing w:before="120" w:line="226" w:lineRule="auto"/>
        <w:jc w:val="both"/>
      </w:pPr>
    </w:p>
    <w:p w14:paraId="390639A5" w14:textId="3ECD13AB" w:rsidR="009E1E6B" w:rsidRDefault="0041541B">
      <w:pPr>
        <w:widowControl w:val="0"/>
        <w:autoSpaceDE w:val="0"/>
        <w:autoSpaceDN w:val="0"/>
        <w:adjustRightInd w:val="0"/>
        <w:spacing w:before="120" w:line="226" w:lineRule="auto"/>
        <w:jc w:val="both"/>
        <w:rPr>
          <w:spacing w:val="5"/>
          <w:kern w:val="1"/>
        </w:rPr>
      </w:pPr>
      <w:r>
        <w:rPr>
          <w:spacing w:val="5"/>
          <w:kern w:val="1"/>
        </w:rPr>
        <w:t>[2</w:t>
      </w:r>
      <w:r w:rsidR="0001050B">
        <w:rPr>
          <w:spacing w:val="5"/>
          <w:kern w:val="1"/>
        </w:rPr>
        <w:t xml:space="preserve">] Yelp. 2013. Yelp Dataset Challenge. (March 2013). Retrieved May 24, 2013 from </w:t>
      </w:r>
      <w:hyperlink r:id="rId8" w:history="1">
        <w:r w:rsidR="0001050B" w:rsidRPr="00CF6FFC">
          <w:rPr>
            <w:rStyle w:val="Hyperlink"/>
            <w:spacing w:val="5"/>
            <w:kern w:val="1"/>
          </w:rPr>
          <w:t>http://www.yelp.com/dataset_challenge</w:t>
        </w:r>
      </w:hyperlink>
      <w:r w:rsidR="0001050B">
        <w:rPr>
          <w:spacing w:val="5"/>
          <w:kern w:val="1"/>
        </w:rPr>
        <w:t>.</w:t>
      </w:r>
    </w:p>
    <w:sectPr w:rsidR="009E1E6B" w:rsidSect="004511C6">
      <w:type w:val="continuous"/>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1050B"/>
    <w:rsid w:val="000446EB"/>
    <w:rsid w:val="000D3821"/>
    <w:rsid w:val="0012011E"/>
    <w:rsid w:val="001928AD"/>
    <w:rsid w:val="001D5874"/>
    <w:rsid w:val="00292A21"/>
    <w:rsid w:val="002D0824"/>
    <w:rsid w:val="0031385A"/>
    <w:rsid w:val="0034288C"/>
    <w:rsid w:val="0041541B"/>
    <w:rsid w:val="004511C6"/>
    <w:rsid w:val="00501DBA"/>
    <w:rsid w:val="00503EEC"/>
    <w:rsid w:val="00514BA7"/>
    <w:rsid w:val="00541202"/>
    <w:rsid w:val="00604ABC"/>
    <w:rsid w:val="006272D2"/>
    <w:rsid w:val="00647BD8"/>
    <w:rsid w:val="00744F59"/>
    <w:rsid w:val="0079112D"/>
    <w:rsid w:val="007965BA"/>
    <w:rsid w:val="007969EC"/>
    <w:rsid w:val="007A5C10"/>
    <w:rsid w:val="00804E56"/>
    <w:rsid w:val="008A194C"/>
    <w:rsid w:val="008E02A0"/>
    <w:rsid w:val="00992119"/>
    <w:rsid w:val="009A6637"/>
    <w:rsid w:val="009E1E6B"/>
    <w:rsid w:val="00A111FC"/>
    <w:rsid w:val="00A36D82"/>
    <w:rsid w:val="00A667B5"/>
    <w:rsid w:val="00A81FA9"/>
    <w:rsid w:val="00AA304D"/>
    <w:rsid w:val="00B37FD4"/>
    <w:rsid w:val="00BA2523"/>
    <w:rsid w:val="00BA62AA"/>
    <w:rsid w:val="00BC1C8D"/>
    <w:rsid w:val="00BD7858"/>
    <w:rsid w:val="00C71ADE"/>
    <w:rsid w:val="00CD4CC7"/>
    <w:rsid w:val="00D15E60"/>
    <w:rsid w:val="00D673AB"/>
    <w:rsid w:val="00DB0664"/>
    <w:rsid w:val="00DC58A2"/>
    <w:rsid w:val="00DF4D76"/>
    <w:rsid w:val="00E50640"/>
    <w:rsid w:val="00F20F3D"/>
    <w:rsid w:val="00F46E00"/>
    <w:rsid w:val="00F75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BalloonText">
    <w:name w:val="Balloon Text"/>
    <w:basedOn w:val="Normal"/>
    <w:link w:val="BalloonTextChar"/>
    <w:uiPriority w:val="99"/>
    <w:semiHidden/>
    <w:unhideWhenUsed/>
    <w:rsid w:val="00501DBA"/>
    <w:rPr>
      <w:rFonts w:ascii="Lucida Grande" w:hAnsi="Lucida Grande"/>
      <w:sz w:val="18"/>
      <w:szCs w:val="18"/>
    </w:rPr>
  </w:style>
  <w:style w:type="character" w:customStyle="1" w:styleId="BalloonTextChar">
    <w:name w:val="Balloon Text Char"/>
    <w:basedOn w:val="DefaultParagraphFont"/>
    <w:link w:val="BalloonText"/>
    <w:uiPriority w:val="99"/>
    <w:semiHidden/>
    <w:rsid w:val="00501DB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BalloonText">
    <w:name w:val="Balloon Text"/>
    <w:basedOn w:val="Normal"/>
    <w:link w:val="BalloonTextChar"/>
    <w:uiPriority w:val="99"/>
    <w:semiHidden/>
    <w:unhideWhenUsed/>
    <w:rsid w:val="00501DBA"/>
    <w:rPr>
      <w:rFonts w:ascii="Lucida Grande" w:hAnsi="Lucida Grande"/>
      <w:sz w:val="18"/>
      <w:szCs w:val="18"/>
    </w:rPr>
  </w:style>
  <w:style w:type="character" w:customStyle="1" w:styleId="BalloonTextChar">
    <w:name w:val="Balloon Text Char"/>
    <w:basedOn w:val="DefaultParagraphFont"/>
    <w:link w:val="BalloonText"/>
    <w:uiPriority w:val="99"/>
    <w:semiHidden/>
    <w:rsid w:val="00501D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696806">
      <w:bodyDiv w:val="1"/>
      <w:marLeft w:val="0"/>
      <w:marRight w:val="0"/>
      <w:marTop w:val="0"/>
      <w:marBottom w:val="0"/>
      <w:divBdr>
        <w:top w:val="none" w:sz="0" w:space="0" w:color="auto"/>
        <w:left w:val="none" w:sz="0" w:space="0" w:color="auto"/>
        <w:bottom w:val="none" w:sz="0" w:space="0" w:color="auto"/>
        <w:right w:val="none" w:sz="0" w:space="0" w:color="auto"/>
      </w:divBdr>
    </w:div>
    <w:div w:id="1152723351">
      <w:bodyDiv w:val="1"/>
      <w:marLeft w:val="0"/>
      <w:marRight w:val="0"/>
      <w:marTop w:val="0"/>
      <w:marBottom w:val="0"/>
      <w:divBdr>
        <w:top w:val="none" w:sz="0" w:space="0" w:color="auto"/>
        <w:left w:val="none" w:sz="0" w:space="0" w:color="auto"/>
        <w:bottom w:val="none" w:sz="0" w:space="0" w:color="auto"/>
        <w:right w:val="none" w:sz="0" w:space="0" w:color="auto"/>
      </w:divBdr>
    </w:div>
    <w:div w:id="11944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kaggle.com/c/yelp-recruiting" TargetMode="External"/><Relationship Id="rId8" Type="http://schemas.openxmlformats.org/officeDocument/2006/relationships/hyperlink" Target="http://www.yelp.com/dataset_challen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1275</Words>
  <Characters>6643</Characters>
  <Application>Microsoft Macintosh Word</Application>
  <DocSecurity>0</DocSecurity>
  <Lines>184</Lines>
  <Paragraphs>100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Alan Ridwan</cp:lastModifiedBy>
  <cp:revision>28</cp:revision>
  <dcterms:created xsi:type="dcterms:W3CDTF">2013-05-24T15:02:00Z</dcterms:created>
  <dcterms:modified xsi:type="dcterms:W3CDTF">2013-06-10T15:22:00Z</dcterms:modified>
</cp:coreProperties>
</file>