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40" w:type="dxa"/>
        <w:tblBorders>
          <w:top w:val="single" w:sz="12" w:space="0" w:color="BFBFBF"/>
        </w:tblBorders>
        <w:tblLayout w:type="fixed"/>
        <w:tblLook w:val="0000" w:firstRow="0" w:lastRow="0" w:firstColumn="0" w:lastColumn="0" w:noHBand="0" w:noVBand="0"/>
      </w:tblPr>
      <w:tblGrid>
        <w:gridCol w:w="8640"/>
      </w:tblGrid>
      <w:tr w:rsidR="002D0824" w14:paraId="37185E9D" w14:textId="77777777">
        <w:tc>
          <w:tcPr>
            <w:tcW w:w="8640" w:type="dxa"/>
            <w:tcBorders>
              <w:top w:val="single" w:sz="8" w:space="0" w:color="BFBFBF"/>
              <w:left w:val="single" w:sz="8" w:space="0" w:color="BFBFBF"/>
              <w:bottom w:val="single" w:sz="8" w:space="0" w:color="BFBFBF"/>
              <w:right w:val="single" w:sz="8" w:space="0" w:color="BFBFBF"/>
            </w:tcBorders>
          </w:tcPr>
          <w:p w14:paraId="0AAD5812" w14:textId="77777777" w:rsidR="002D0824" w:rsidRDefault="002D0824">
            <w:pPr>
              <w:widowControl w:val="0"/>
              <w:autoSpaceDE w:val="0"/>
              <w:autoSpaceDN w:val="0"/>
              <w:adjustRightInd w:val="0"/>
              <w:spacing w:before="120" w:line="226" w:lineRule="auto"/>
              <w:jc w:val="both"/>
              <w:rPr>
                <w:spacing w:val="5"/>
                <w:kern w:val="1"/>
              </w:rPr>
            </w:pPr>
          </w:p>
        </w:tc>
      </w:tr>
      <w:tr w:rsidR="002D0824" w14:paraId="408EA124" w14:textId="77777777">
        <w:tblPrEx>
          <w:tblBorders>
            <w:top w:val="none" w:sz="0" w:space="0" w:color="auto"/>
          </w:tblBorders>
        </w:tblPrEx>
        <w:tc>
          <w:tcPr>
            <w:tcW w:w="7920" w:type="dxa"/>
            <w:tcBorders>
              <w:top w:val="single" w:sz="36" w:space="0" w:color="BFBFBF"/>
              <w:left w:val="single" w:sz="8" w:space="0" w:color="BFBFBF"/>
              <w:bottom w:val="single" w:sz="8" w:space="0" w:color="BFBFBF"/>
              <w:right w:val="single" w:sz="8" w:space="0" w:color="BFBFBF"/>
            </w:tcBorders>
          </w:tcPr>
          <w:p w14:paraId="3CF29017" w14:textId="77777777" w:rsidR="002D0824" w:rsidRDefault="002D0824">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 xml:space="preserve">Formatting Instructions for NIPS </w:t>
            </w:r>
            <w:r w:rsidR="00BC1C8D">
              <w:rPr>
                <w:b/>
                <w:bCs/>
                <w:spacing w:val="28"/>
                <w:kern w:val="1"/>
                <w:sz w:val="34"/>
                <w:szCs w:val="34"/>
              </w:rPr>
              <w:t>201</w:t>
            </w:r>
            <w:r w:rsidR="009A6637">
              <w:rPr>
                <w:b/>
                <w:bCs/>
                <w:spacing w:val="28"/>
                <w:kern w:val="1"/>
                <w:sz w:val="34"/>
                <w:szCs w:val="34"/>
              </w:rPr>
              <w:t>3</w:t>
            </w:r>
          </w:p>
        </w:tc>
      </w:tr>
      <w:tr w:rsidR="002D0824" w14:paraId="409366EA" w14:textId="77777777">
        <w:tblPrEx>
          <w:tblBorders>
            <w:top w:val="none" w:sz="0" w:space="0" w:color="auto"/>
            <w:bottom w:val="single" w:sz="12" w:space="0" w:color="BFBFBF"/>
          </w:tblBorders>
        </w:tblPrEx>
        <w:tc>
          <w:tcPr>
            <w:tcW w:w="7920" w:type="dxa"/>
            <w:tcBorders>
              <w:top w:val="single" w:sz="8" w:space="0" w:color="BFBFBF"/>
              <w:left w:val="single" w:sz="8" w:space="0" w:color="BFBFBF"/>
              <w:bottom w:val="single" w:sz="8" w:space="0" w:color="BFBFBF"/>
              <w:right w:val="single" w:sz="8" w:space="0" w:color="BFBFBF"/>
            </w:tcBorders>
          </w:tcPr>
          <w:p w14:paraId="3AC8B34D" w14:textId="77777777" w:rsidR="002D0824" w:rsidRDefault="002D0824">
            <w:pPr>
              <w:widowControl w:val="0"/>
              <w:autoSpaceDE w:val="0"/>
              <w:autoSpaceDN w:val="0"/>
              <w:adjustRightInd w:val="0"/>
              <w:spacing w:before="320" w:line="226" w:lineRule="auto"/>
              <w:jc w:val="both"/>
              <w:rPr>
                <w:spacing w:val="5"/>
                <w:kern w:val="1"/>
              </w:rPr>
            </w:pPr>
          </w:p>
        </w:tc>
      </w:tr>
    </w:tbl>
    <w:p w14:paraId="71E005F5" w14:textId="72793EE3"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AA304D" w:rsidRPr="00AA304D">
        <w:rPr>
          <w:b/>
          <w:bCs/>
          <w:spacing w:val="5"/>
          <w:kern w:val="1"/>
        </w:rPr>
        <w:t>Alan Ridwan</w:t>
      </w:r>
      <w:r>
        <w:rPr>
          <w:b/>
          <w:bCs/>
          <w:spacing w:val="5"/>
          <w:kern w:val="1"/>
          <w:vertAlign w:val="superscript"/>
        </w:rPr>
        <w:tab/>
      </w:r>
      <w:r>
        <w:rPr>
          <w:b/>
          <w:bCs/>
          <w:spacing w:val="5"/>
          <w:kern w:val="1"/>
        </w:rPr>
        <w:t>Coauthor</w:t>
      </w:r>
    </w:p>
    <w:p w14:paraId="3A5177DF" w14:textId="77777777"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 of Computer Science</w:t>
      </w:r>
      <w:r>
        <w:rPr>
          <w:spacing w:val="5"/>
          <w:kern w:val="1"/>
        </w:rPr>
        <w:tab/>
        <w:t>Affiliation</w:t>
      </w:r>
    </w:p>
    <w:p w14:paraId="11FF5332" w14:textId="38DF8A33" w:rsidR="002D0824" w:rsidRPr="00AA304D"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AA304D">
        <w:rPr>
          <w:spacing w:val="5"/>
          <w:kern w:val="1"/>
        </w:rPr>
        <w:t>University of Washington</w:t>
      </w:r>
      <w:r>
        <w:rPr>
          <w:spacing w:val="5"/>
          <w:kern w:val="1"/>
        </w:rPr>
        <w:tab/>
        <w:t>Address</w:t>
      </w:r>
      <w:r>
        <w:rPr>
          <w:spacing w:val="5"/>
          <w:kern w:val="1"/>
        </w:rPr>
        <w:tab/>
      </w:r>
    </w:p>
    <w:p w14:paraId="0B276A54" w14:textId="65F89B2F"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i/>
          <w:iCs/>
          <w:spacing w:val="5"/>
          <w:kern w:val="1"/>
        </w:rPr>
        <w:t>hippo@cs.cranberry.lemon.edu</w:t>
      </w:r>
      <w:r>
        <w:rPr>
          <w:spacing w:val="5"/>
          <w:kern w:val="1"/>
        </w:rPr>
        <w:tab/>
      </w:r>
      <w:r w:rsidR="00E50640">
        <w:rPr>
          <w:i/>
          <w:iCs/>
          <w:spacing w:val="5"/>
          <w:kern w:val="1"/>
        </w:rPr>
        <w:t>email</w:t>
      </w:r>
      <w:bookmarkStart w:id="0" w:name="_GoBack"/>
      <w:bookmarkEnd w:id="0"/>
      <w:r>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6A23A656" w14:textId="781CCDDA" w:rsidR="002D0824" w:rsidRDefault="00AA304D">
      <w:pPr>
        <w:widowControl w:val="0"/>
        <w:autoSpaceDE w:val="0"/>
        <w:autoSpaceDN w:val="0"/>
        <w:adjustRightInd w:val="0"/>
        <w:spacing w:before="120" w:after="100" w:line="226" w:lineRule="auto"/>
        <w:ind w:left="720" w:right="720"/>
        <w:jc w:val="both"/>
        <w:rPr>
          <w:spacing w:val="5"/>
          <w:kern w:val="1"/>
        </w:rPr>
      </w:pPr>
      <w:r w:rsidRPr="00AA304D">
        <w:rPr>
          <w:spacing w:val="5"/>
          <w:kern w:val="1"/>
        </w:rPr>
        <w:t xml:space="preserve">This paper tests the ability to use machine-learning algorithms to predict the usefulness of consumer reviews. The primary algorithm used in this experiment is stochastic gradient descent for logistic regression and Least Square Error to measure results. The raw review data was provided by Yelp through </w:t>
      </w:r>
      <w:proofErr w:type="spellStart"/>
      <w:r w:rsidRPr="00AA304D">
        <w:rPr>
          <w:spacing w:val="5"/>
          <w:kern w:val="1"/>
        </w:rPr>
        <w:t>Kaggle</w:t>
      </w:r>
      <w:proofErr w:type="spellEnd"/>
      <w:r w:rsidRPr="00AA304D">
        <w:rPr>
          <w:spacing w:val="5"/>
          <w:kern w:val="1"/>
        </w:rPr>
        <w:t xml:space="preserve"> for a Machine Learning contest that has already ended. The paper will focus on feature selection, kernel testing, and result discussion and future recommendations.</w:t>
      </w:r>
    </w:p>
    <w:p w14:paraId="74B1283A" w14:textId="6A03DDF8"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AA304D">
        <w:rPr>
          <w:b/>
          <w:bCs/>
          <w:spacing w:val="24"/>
          <w:kern w:val="1"/>
          <w:sz w:val="24"/>
          <w:szCs w:val="24"/>
        </w:rPr>
        <w:t>Intro</w:t>
      </w:r>
    </w:p>
    <w:p w14:paraId="6DFF3031" w14:textId="77777777" w:rsidR="00AA304D" w:rsidRPr="00AA304D" w:rsidRDefault="00AA304D" w:rsidP="00AA304D">
      <w:pPr>
        <w:widowControl w:val="0"/>
        <w:autoSpaceDE w:val="0"/>
        <w:autoSpaceDN w:val="0"/>
        <w:adjustRightInd w:val="0"/>
        <w:spacing w:before="120" w:line="226" w:lineRule="auto"/>
        <w:jc w:val="both"/>
        <w:rPr>
          <w:spacing w:val="5"/>
          <w:kern w:val="1"/>
        </w:rPr>
      </w:pPr>
    </w:p>
    <w:p w14:paraId="71E8BBA3" w14:textId="77777777" w:rsidR="00AA304D" w:rsidRPr="00AA304D" w:rsidRDefault="00AA304D" w:rsidP="00AA304D">
      <w:pPr>
        <w:widowControl w:val="0"/>
        <w:autoSpaceDE w:val="0"/>
        <w:autoSpaceDN w:val="0"/>
        <w:adjustRightInd w:val="0"/>
        <w:spacing w:before="120" w:line="226" w:lineRule="auto"/>
        <w:jc w:val="both"/>
        <w:rPr>
          <w:spacing w:val="5"/>
          <w:kern w:val="1"/>
        </w:rPr>
      </w:pPr>
      <w:r w:rsidRPr="00AA304D">
        <w:rPr>
          <w:spacing w:val="5"/>
          <w:kern w:val="1"/>
        </w:rPr>
        <w:t xml:space="preserve">Many companies have profited from the increase of available information on the Internet. Recommendations and review which people would once in the past only take from friends now are readily available on websites like Yelp. A huge problem in the market is which reviews to trust because not all of them are going to be useful. The natural process of founding useful reviews takes time, as more and more user read and </w:t>
      </w:r>
      <w:proofErr w:type="gramStart"/>
      <w:r w:rsidRPr="00AA304D">
        <w:rPr>
          <w:spacing w:val="5"/>
          <w:kern w:val="1"/>
        </w:rPr>
        <w:t>vote</w:t>
      </w:r>
      <w:proofErr w:type="gramEnd"/>
      <w:r w:rsidRPr="00AA304D">
        <w:rPr>
          <w:spacing w:val="5"/>
          <w:kern w:val="1"/>
        </w:rPr>
        <w:t xml:space="preserve"> on each one. Unfortunately the market is very competitive and users are not very patient, it </w:t>
      </w:r>
      <w:proofErr w:type="gramStart"/>
      <w:r w:rsidRPr="00AA304D">
        <w:rPr>
          <w:spacing w:val="5"/>
          <w:kern w:val="1"/>
        </w:rPr>
        <w:t>be</w:t>
      </w:r>
      <w:proofErr w:type="gramEnd"/>
      <w:r w:rsidRPr="00AA304D">
        <w:rPr>
          <w:spacing w:val="5"/>
          <w:kern w:val="1"/>
        </w:rPr>
        <w:t xml:space="preserve"> a great advantage to know which reviews are more useful than other even before any user have to read it.</w:t>
      </w:r>
    </w:p>
    <w:p w14:paraId="08735587" w14:textId="77777777" w:rsidR="00AA304D" w:rsidRPr="00AA304D" w:rsidRDefault="00AA304D" w:rsidP="00AA304D">
      <w:pPr>
        <w:widowControl w:val="0"/>
        <w:autoSpaceDE w:val="0"/>
        <w:autoSpaceDN w:val="0"/>
        <w:adjustRightInd w:val="0"/>
        <w:spacing w:before="120" w:line="226" w:lineRule="auto"/>
        <w:jc w:val="both"/>
        <w:rPr>
          <w:spacing w:val="5"/>
          <w:kern w:val="1"/>
        </w:rPr>
      </w:pPr>
    </w:p>
    <w:p w14:paraId="4BA4D284" w14:textId="77777777" w:rsidR="00AA304D" w:rsidRPr="00AA304D" w:rsidRDefault="00AA304D" w:rsidP="00AA304D">
      <w:pPr>
        <w:widowControl w:val="0"/>
        <w:autoSpaceDE w:val="0"/>
        <w:autoSpaceDN w:val="0"/>
        <w:adjustRightInd w:val="0"/>
        <w:spacing w:before="120" w:line="226" w:lineRule="auto"/>
        <w:jc w:val="both"/>
        <w:rPr>
          <w:spacing w:val="5"/>
          <w:kern w:val="1"/>
        </w:rPr>
      </w:pPr>
      <w:r w:rsidRPr="00AA304D">
        <w:rPr>
          <w:spacing w:val="5"/>
          <w:kern w:val="1"/>
        </w:rPr>
        <w:t xml:space="preserve">In order to predict usefulness, it is essential to predict what is likely to make a review useful by feature selection. </w:t>
      </w:r>
      <w:proofErr w:type="gramStart"/>
      <w:r w:rsidRPr="00AA304D">
        <w:rPr>
          <w:spacing w:val="5"/>
          <w:kern w:val="1"/>
        </w:rPr>
        <w:t>feature</w:t>
      </w:r>
      <w:proofErr w:type="gramEnd"/>
      <w:r w:rsidRPr="00AA304D">
        <w:rPr>
          <w:spacing w:val="5"/>
          <w:kern w:val="1"/>
        </w:rPr>
        <w:t xml:space="preserve"> selection allow us to select a subset of information that we think is relevant to the problem we are trying to answer. In this case all feature selected are related to the usefulness of reviews. Using our selected features as vectors, we will run the stochastic gradient descent for logistic regression algorithm to test of prediction error. </w:t>
      </w:r>
    </w:p>
    <w:p w14:paraId="0D2CEDD2" w14:textId="77777777" w:rsidR="00AA304D" w:rsidRPr="00AA304D" w:rsidRDefault="00AA304D" w:rsidP="00AA304D">
      <w:pPr>
        <w:widowControl w:val="0"/>
        <w:autoSpaceDE w:val="0"/>
        <w:autoSpaceDN w:val="0"/>
        <w:adjustRightInd w:val="0"/>
        <w:spacing w:before="120" w:line="226" w:lineRule="auto"/>
        <w:jc w:val="both"/>
        <w:rPr>
          <w:spacing w:val="5"/>
          <w:kern w:val="1"/>
        </w:rPr>
      </w:pPr>
    </w:p>
    <w:p w14:paraId="2DE14737" w14:textId="0FAC38EE" w:rsidR="002D0824" w:rsidRDefault="00AA304D" w:rsidP="00AA304D">
      <w:pPr>
        <w:widowControl w:val="0"/>
        <w:autoSpaceDE w:val="0"/>
        <w:autoSpaceDN w:val="0"/>
        <w:adjustRightInd w:val="0"/>
        <w:spacing w:before="120" w:line="226" w:lineRule="auto"/>
        <w:jc w:val="both"/>
        <w:rPr>
          <w:spacing w:val="5"/>
          <w:kern w:val="1"/>
        </w:rPr>
      </w:pPr>
      <w:r w:rsidRPr="00AA304D">
        <w:rPr>
          <w:spacing w:val="5"/>
          <w:kern w:val="1"/>
        </w:rPr>
        <w:t>This paper is organized in section, with section 1 being introductions. Section 2 focus of the data used and the features selected. Section 3 is about experiment and results. Section 4 will be the conclusion and future recommendations.</w:t>
      </w:r>
    </w:p>
    <w:p w14:paraId="2B098FD1" w14:textId="77777777" w:rsidR="00AA304D" w:rsidRDefault="00AA304D" w:rsidP="00AA304D">
      <w:pPr>
        <w:widowControl w:val="0"/>
        <w:autoSpaceDE w:val="0"/>
        <w:autoSpaceDN w:val="0"/>
        <w:adjustRightInd w:val="0"/>
        <w:spacing w:before="120" w:line="226" w:lineRule="auto"/>
        <w:jc w:val="both"/>
        <w:rPr>
          <w:spacing w:val="5"/>
          <w:kern w:val="1"/>
        </w:rPr>
      </w:pPr>
    </w:p>
    <w:p w14:paraId="3675C440" w14:textId="77F8F36C"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AA304D">
        <w:rPr>
          <w:b/>
          <w:bCs/>
          <w:spacing w:val="24"/>
          <w:kern w:val="1"/>
          <w:sz w:val="24"/>
          <w:szCs w:val="24"/>
        </w:rPr>
        <w:t>Data and Features</w:t>
      </w:r>
    </w:p>
    <w:p w14:paraId="74833B15" w14:textId="77777777" w:rsidR="00AA304D" w:rsidRPr="00AA304D" w:rsidRDefault="00AA304D" w:rsidP="00AA304D">
      <w:pPr>
        <w:widowControl w:val="0"/>
        <w:autoSpaceDE w:val="0"/>
        <w:autoSpaceDN w:val="0"/>
        <w:adjustRightInd w:val="0"/>
        <w:spacing w:before="120" w:line="226" w:lineRule="auto"/>
        <w:jc w:val="both"/>
        <w:rPr>
          <w:spacing w:val="5"/>
          <w:kern w:val="1"/>
        </w:rPr>
      </w:pPr>
      <w:r w:rsidRPr="00AA304D">
        <w:rPr>
          <w:spacing w:val="5"/>
          <w:kern w:val="1"/>
        </w:rPr>
        <w:t xml:space="preserve">The data, Yelp provided on </w:t>
      </w:r>
      <w:proofErr w:type="spellStart"/>
      <w:r w:rsidRPr="00AA304D">
        <w:rPr>
          <w:spacing w:val="5"/>
          <w:kern w:val="1"/>
        </w:rPr>
        <w:t>Kaggle</w:t>
      </w:r>
      <w:proofErr w:type="spellEnd"/>
      <w:r w:rsidRPr="00AA304D">
        <w:rPr>
          <w:spacing w:val="5"/>
          <w:kern w:val="1"/>
        </w:rPr>
        <w:t>, contains information on 11,537 businesses, 8282</w:t>
      </w:r>
    </w:p>
    <w:p w14:paraId="697E9B0C" w14:textId="77777777" w:rsidR="00AA304D" w:rsidRPr="00AA304D" w:rsidRDefault="00AA304D" w:rsidP="00AA304D">
      <w:pPr>
        <w:widowControl w:val="0"/>
        <w:autoSpaceDE w:val="0"/>
        <w:autoSpaceDN w:val="0"/>
        <w:adjustRightInd w:val="0"/>
        <w:spacing w:before="120" w:line="226" w:lineRule="auto"/>
        <w:jc w:val="both"/>
        <w:rPr>
          <w:spacing w:val="5"/>
          <w:kern w:val="1"/>
        </w:rPr>
      </w:pPr>
      <w:proofErr w:type="spellStart"/>
      <w:proofErr w:type="gramStart"/>
      <w:r w:rsidRPr="00AA304D">
        <w:rPr>
          <w:spacing w:val="5"/>
          <w:kern w:val="1"/>
        </w:rPr>
        <w:t>checkin</w:t>
      </w:r>
      <w:proofErr w:type="spellEnd"/>
      <w:proofErr w:type="gramEnd"/>
      <w:r w:rsidRPr="00AA304D">
        <w:rPr>
          <w:spacing w:val="5"/>
          <w:kern w:val="1"/>
        </w:rPr>
        <w:t xml:space="preserve"> sets, 43,873 users and 229,907 reviews. Each of these 4 data types are store in a separate Jason formatted file. Upon getting the data we immediately parsed and stored each file in to a separate but related SQL database. This allows specific data to be easily queried for during feature selection. We mainly focus on two of the 2 data types. </w:t>
      </w:r>
    </w:p>
    <w:p w14:paraId="390F1678" w14:textId="77777777" w:rsidR="00AA304D" w:rsidRPr="00AA304D" w:rsidRDefault="00AA304D" w:rsidP="00AA304D">
      <w:pPr>
        <w:widowControl w:val="0"/>
        <w:autoSpaceDE w:val="0"/>
        <w:autoSpaceDN w:val="0"/>
        <w:adjustRightInd w:val="0"/>
        <w:spacing w:before="120" w:line="226" w:lineRule="auto"/>
        <w:jc w:val="both"/>
        <w:rPr>
          <w:spacing w:val="5"/>
          <w:kern w:val="1"/>
        </w:rPr>
      </w:pPr>
    </w:p>
    <w:p w14:paraId="12DDBDC8" w14:textId="77777777" w:rsidR="00AA304D" w:rsidRPr="00AA304D" w:rsidRDefault="00AA304D" w:rsidP="00AA304D">
      <w:pPr>
        <w:widowControl w:val="0"/>
        <w:autoSpaceDE w:val="0"/>
        <w:autoSpaceDN w:val="0"/>
        <w:adjustRightInd w:val="0"/>
        <w:spacing w:before="120" w:line="226" w:lineRule="auto"/>
        <w:jc w:val="both"/>
        <w:rPr>
          <w:spacing w:val="5"/>
          <w:kern w:val="1"/>
        </w:rPr>
      </w:pPr>
      <w:proofErr w:type="gramStart"/>
      <w:r w:rsidRPr="00AA304D">
        <w:rPr>
          <w:spacing w:val="5"/>
          <w:kern w:val="1"/>
        </w:rPr>
        <w:lastRenderedPageBreak/>
        <w:t>review</w:t>
      </w:r>
      <w:proofErr w:type="gramEnd"/>
    </w:p>
    <w:p w14:paraId="5FC6605F" w14:textId="77777777" w:rsidR="00AA304D" w:rsidRPr="00AA304D" w:rsidRDefault="00AA304D" w:rsidP="00AA304D">
      <w:pPr>
        <w:widowControl w:val="0"/>
        <w:autoSpaceDE w:val="0"/>
        <w:autoSpaceDN w:val="0"/>
        <w:adjustRightInd w:val="0"/>
        <w:spacing w:before="120" w:line="226" w:lineRule="auto"/>
        <w:jc w:val="both"/>
        <w:rPr>
          <w:spacing w:val="5"/>
          <w:kern w:val="1"/>
        </w:rPr>
      </w:pPr>
      <w:r w:rsidRPr="00AA304D">
        <w:rPr>
          <w:spacing w:val="5"/>
          <w:kern w:val="1"/>
        </w:rPr>
        <w:t>{</w:t>
      </w:r>
    </w:p>
    <w:p w14:paraId="586BF7A0" w14:textId="77777777" w:rsidR="00AA304D" w:rsidRPr="00AA304D" w:rsidRDefault="00AA304D" w:rsidP="00AA304D">
      <w:pPr>
        <w:widowControl w:val="0"/>
        <w:autoSpaceDE w:val="0"/>
        <w:autoSpaceDN w:val="0"/>
        <w:adjustRightInd w:val="0"/>
        <w:spacing w:before="120" w:line="226" w:lineRule="auto"/>
        <w:jc w:val="both"/>
        <w:rPr>
          <w:spacing w:val="5"/>
          <w:kern w:val="1"/>
        </w:rPr>
      </w:pPr>
      <w:r w:rsidRPr="00AA304D">
        <w:rPr>
          <w:spacing w:val="5"/>
          <w:kern w:val="1"/>
        </w:rPr>
        <w:tab/>
        <w:t>'</w:t>
      </w:r>
      <w:proofErr w:type="gramStart"/>
      <w:r w:rsidRPr="00AA304D">
        <w:rPr>
          <w:spacing w:val="5"/>
          <w:kern w:val="1"/>
        </w:rPr>
        <w:t>type'</w:t>
      </w:r>
      <w:proofErr w:type="gramEnd"/>
      <w:r w:rsidRPr="00AA304D">
        <w:rPr>
          <w:spacing w:val="5"/>
          <w:kern w:val="1"/>
        </w:rPr>
        <w:t>: 'review',</w:t>
      </w:r>
    </w:p>
    <w:p w14:paraId="41078A2B" w14:textId="77777777" w:rsidR="00AA304D" w:rsidRPr="00AA304D" w:rsidRDefault="00AA304D" w:rsidP="00AA304D">
      <w:pPr>
        <w:widowControl w:val="0"/>
        <w:autoSpaceDE w:val="0"/>
        <w:autoSpaceDN w:val="0"/>
        <w:adjustRightInd w:val="0"/>
        <w:spacing w:before="120" w:line="226" w:lineRule="auto"/>
        <w:jc w:val="both"/>
        <w:rPr>
          <w:spacing w:val="5"/>
          <w:kern w:val="1"/>
        </w:rPr>
      </w:pPr>
      <w:r w:rsidRPr="00AA304D">
        <w:rPr>
          <w:spacing w:val="5"/>
          <w:kern w:val="1"/>
        </w:rPr>
        <w:tab/>
        <w:t>'</w:t>
      </w:r>
      <w:proofErr w:type="spellStart"/>
      <w:proofErr w:type="gramStart"/>
      <w:r w:rsidRPr="00AA304D">
        <w:rPr>
          <w:spacing w:val="5"/>
          <w:kern w:val="1"/>
        </w:rPr>
        <w:t>business</w:t>
      </w:r>
      <w:proofErr w:type="gramEnd"/>
      <w:r w:rsidRPr="00AA304D">
        <w:rPr>
          <w:spacing w:val="5"/>
          <w:kern w:val="1"/>
        </w:rPr>
        <w:t>_id</w:t>
      </w:r>
      <w:proofErr w:type="spellEnd"/>
      <w:r w:rsidRPr="00AA304D">
        <w:rPr>
          <w:spacing w:val="5"/>
          <w:kern w:val="1"/>
        </w:rPr>
        <w:t>': (encrypted business id),</w:t>
      </w:r>
    </w:p>
    <w:p w14:paraId="594C73AE" w14:textId="77777777" w:rsidR="00AA304D" w:rsidRPr="00AA304D" w:rsidRDefault="00AA304D" w:rsidP="00AA304D">
      <w:pPr>
        <w:widowControl w:val="0"/>
        <w:autoSpaceDE w:val="0"/>
        <w:autoSpaceDN w:val="0"/>
        <w:adjustRightInd w:val="0"/>
        <w:spacing w:before="120" w:line="226" w:lineRule="auto"/>
        <w:jc w:val="both"/>
        <w:rPr>
          <w:spacing w:val="5"/>
          <w:kern w:val="1"/>
        </w:rPr>
      </w:pPr>
      <w:r w:rsidRPr="00AA304D">
        <w:rPr>
          <w:spacing w:val="5"/>
          <w:kern w:val="1"/>
        </w:rPr>
        <w:tab/>
        <w:t>'</w:t>
      </w:r>
      <w:proofErr w:type="spellStart"/>
      <w:proofErr w:type="gramStart"/>
      <w:r w:rsidRPr="00AA304D">
        <w:rPr>
          <w:spacing w:val="5"/>
          <w:kern w:val="1"/>
        </w:rPr>
        <w:t>user</w:t>
      </w:r>
      <w:proofErr w:type="gramEnd"/>
      <w:r w:rsidRPr="00AA304D">
        <w:rPr>
          <w:spacing w:val="5"/>
          <w:kern w:val="1"/>
        </w:rPr>
        <w:t>_id</w:t>
      </w:r>
      <w:proofErr w:type="spellEnd"/>
      <w:r w:rsidRPr="00AA304D">
        <w:rPr>
          <w:spacing w:val="5"/>
          <w:kern w:val="1"/>
        </w:rPr>
        <w:t>': (encrypted user id),</w:t>
      </w:r>
    </w:p>
    <w:p w14:paraId="64FEAECE" w14:textId="77777777" w:rsidR="00AA304D" w:rsidRPr="00AA304D" w:rsidRDefault="00AA304D" w:rsidP="00AA304D">
      <w:pPr>
        <w:widowControl w:val="0"/>
        <w:autoSpaceDE w:val="0"/>
        <w:autoSpaceDN w:val="0"/>
        <w:adjustRightInd w:val="0"/>
        <w:spacing w:before="120" w:line="226" w:lineRule="auto"/>
        <w:jc w:val="both"/>
        <w:rPr>
          <w:spacing w:val="5"/>
          <w:kern w:val="1"/>
        </w:rPr>
      </w:pPr>
      <w:r w:rsidRPr="00AA304D">
        <w:rPr>
          <w:spacing w:val="5"/>
          <w:kern w:val="1"/>
        </w:rPr>
        <w:tab/>
        <w:t>'</w:t>
      </w:r>
      <w:proofErr w:type="gramStart"/>
      <w:r w:rsidRPr="00AA304D">
        <w:rPr>
          <w:spacing w:val="5"/>
          <w:kern w:val="1"/>
        </w:rPr>
        <w:t>stars'</w:t>
      </w:r>
      <w:proofErr w:type="gramEnd"/>
      <w:r w:rsidRPr="00AA304D">
        <w:rPr>
          <w:spacing w:val="5"/>
          <w:kern w:val="1"/>
        </w:rPr>
        <w:t>: (star rating, rounded to half-stars),</w:t>
      </w:r>
    </w:p>
    <w:p w14:paraId="1984F173" w14:textId="77777777" w:rsidR="00AA304D" w:rsidRPr="00AA304D" w:rsidRDefault="00AA304D" w:rsidP="00AA304D">
      <w:pPr>
        <w:widowControl w:val="0"/>
        <w:autoSpaceDE w:val="0"/>
        <w:autoSpaceDN w:val="0"/>
        <w:adjustRightInd w:val="0"/>
        <w:spacing w:before="120" w:line="226" w:lineRule="auto"/>
        <w:jc w:val="both"/>
        <w:rPr>
          <w:spacing w:val="5"/>
          <w:kern w:val="1"/>
        </w:rPr>
      </w:pPr>
      <w:r w:rsidRPr="00AA304D">
        <w:rPr>
          <w:spacing w:val="5"/>
          <w:kern w:val="1"/>
        </w:rPr>
        <w:tab/>
        <w:t>'</w:t>
      </w:r>
      <w:proofErr w:type="gramStart"/>
      <w:r w:rsidRPr="00AA304D">
        <w:rPr>
          <w:spacing w:val="5"/>
          <w:kern w:val="1"/>
        </w:rPr>
        <w:t>text'</w:t>
      </w:r>
      <w:proofErr w:type="gramEnd"/>
      <w:r w:rsidRPr="00AA304D">
        <w:rPr>
          <w:spacing w:val="5"/>
          <w:kern w:val="1"/>
        </w:rPr>
        <w:t>: (review text),</w:t>
      </w:r>
    </w:p>
    <w:p w14:paraId="1C2F8FBD" w14:textId="77777777" w:rsidR="00AA304D" w:rsidRPr="00AA304D" w:rsidRDefault="00AA304D" w:rsidP="00AA304D">
      <w:pPr>
        <w:widowControl w:val="0"/>
        <w:autoSpaceDE w:val="0"/>
        <w:autoSpaceDN w:val="0"/>
        <w:adjustRightInd w:val="0"/>
        <w:spacing w:before="120" w:line="226" w:lineRule="auto"/>
        <w:jc w:val="both"/>
        <w:rPr>
          <w:spacing w:val="5"/>
          <w:kern w:val="1"/>
        </w:rPr>
      </w:pPr>
      <w:r w:rsidRPr="00AA304D">
        <w:rPr>
          <w:spacing w:val="5"/>
          <w:kern w:val="1"/>
        </w:rPr>
        <w:tab/>
        <w:t>'</w:t>
      </w:r>
      <w:proofErr w:type="gramStart"/>
      <w:r w:rsidRPr="00AA304D">
        <w:rPr>
          <w:spacing w:val="5"/>
          <w:kern w:val="1"/>
        </w:rPr>
        <w:t>date'</w:t>
      </w:r>
      <w:proofErr w:type="gramEnd"/>
      <w:r w:rsidRPr="00AA304D">
        <w:rPr>
          <w:spacing w:val="5"/>
          <w:kern w:val="1"/>
        </w:rPr>
        <w:t>: (date, formatted like '2012-03-14'),</w:t>
      </w:r>
    </w:p>
    <w:p w14:paraId="67A9F9A9" w14:textId="77777777" w:rsidR="00AA304D" w:rsidRPr="00AA304D" w:rsidRDefault="00AA304D" w:rsidP="00AA304D">
      <w:pPr>
        <w:widowControl w:val="0"/>
        <w:autoSpaceDE w:val="0"/>
        <w:autoSpaceDN w:val="0"/>
        <w:adjustRightInd w:val="0"/>
        <w:spacing w:before="120" w:line="226" w:lineRule="auto"/>
        <w:jc w:val="both"/>
        <w:rPr>
          <w:spacing w:val="5"/>
          <w:kern w:val="1"/>
        </w:rPr>
      </w:pPr>
      <w:r w:rsidRPr="00AA304D">
        <w:rPr>
          <w:spacing w:val="5"/>
          <w:kern w:val="1"/>
        </w:rPr>
        <w:tab/>
        <w:t>'</w:t>
      </w:r>
      <w:proofErr w:type="gramStart"/>
      <w:r w:rsidRPr="00AA304D">
        <w:rPr>
          <w:spacing w:val="5"/>
          <w:kern w:val="1"/>
        </w:rPr>
        <w:t>votes'</w:t>
      </w:r>
      <w:proofErr w:type="gramEnd"/>
      <w:r w:rsidRPr="00AA304D">
        <w:rPr>
          <w:spacing w:val="5"/>
          <w:kern w:val="1"/>
        </w:rPr>
        <w:t>: {(vote type): (count)}</w:t>
      </w:r>
    </w:p>
    <w:p w14:paraId="7EDBA47A" w14:textId="77777777" w:rsidR="00AA304D" w:rsidRPr="00AA304D" w:rsidRDefault="00AA304D" w:rsidP="00AA304D">
      <w:pPr>
        <w:widowControl w:val="0"/>
        <w:autoSpaceDE w:val="0"/>
        <w:autoSpaceDN w:val="0"/>
        <w:adjustRightInd w:val="0"/>
        <w:spacing w:before="120" w:line="226" w:lineRule="auto"/>
        <w:jc w:val="both"/>
        <w:rPr>
          <w:spacing w:val="5"/>
          <w:kern w:val="1"/>
        </w:rPr>
      </w:pPr>
      <w:r w:rsidRPr="00AA304D">
        <w:rPr>
          <w:spacing w:val="5"/>
          <w:kern w:val="1"/>
        </w:rPr>
        <w:t>}</w:t>
      </w:r>
    </w:p>
    <w:p w14:paraId="4B41E597" w14:textId="77777777" w:rsidR="00AA304D" w:rsidRPr="00AA304D" w:rsidRDefault="00AA304D" w:rsidP="00AA304D">
      <w:pPr>
        <w:widowControl w:val="0"/>
        <w:autoSpaceDE w:val="0"/>
        <w:autoSpaceDN w:val="0"/>
        <w:adjustRightInd w:val="0"/>
        <w:spacing w:before="120" w:line="226" w:lineRule="auto"/>
        <w:jc w:val="both"/>
        <w:rPr>
          <w:spacing w:val="5"/>
          <w:kern w:val="1"/>
        </w:rPr>
      </w:pPr>
    </w:p>
    <w:p w14:paraId="3A11A2B4" w14:textId="77777777" w:rsidR="00AA304D" w:rsidRPr="00AA304D" w:rsidRDefault="00AA304D" w:rsidP="00AA304D">
      <w:pPr>
        <w:widowControl w:val="0"/>
        <w:autoSpaceDE w:val="0"/>
        <w:autoSpaceDN w:val="0"/>
        <w:adjustRightInd w:val="0"/>
        <w:spacing w:before="120" w:line="226" w:lineRule="auto"/>
        <w:jc w:val="both"/>
        <w:rPr>
          <w:spacing w:val="5"/>
          <w:kern w:val="1"/>
        </w:rPr>
      </w:pPr>
      <w:proofErr w:type="gramStart"/>
      <w:r w:rsidRPr="00AA304D">
        <w:rPr>
          <w:spacing w:val="5"/>
          <w:kern w:val="1"/>
        </w:rPr>
        <w:t>user</w:t>
      </w:r>
      <w:proofErr w:type="gramEnd"/>
    </w:p>
    <w:p w14:paraId="519BACDB" w14:textId="77777777" w:rsidR="00AA304D" w:rsidRPr="00AA304D" w:rsidRDefault="00AA304D" w:rsidP="00AA304D">
      <w:pPr>
        <w:widowControl w:val="0"/>
        <w:autoSpaceDE w:val="0"/>
        <w:autoSpaceDN w:val="0"/>
        <w:adjustRightInd w:val="0"/>
        <w:spacing w:before="120" w:line="226" w:lineRule="auto"/>
        <w:jc w:val="both"/>
        <w:rPr>
          <w:spacing w:val="5"/>
          <w:kern w:val="1"/>
        </w:rPr>
      </w:pPr>
      <w:r w:rsidRPr="00AA304D">
        <w:rPr>
          <w:spacing w:val="5"/>
          <w:kern w:val="1"/>
        </w:rPr>
        <w:t>{</w:t>
      </w:r>
    </w:p>
    <w:p w14:paraId="5C4322C0" w14:textId="77777777" w:rsidR="00AA304D" w:rsidRPr="00AA304D" w:rsidRDefault="00AA304D" w:rsidP="00AA304D">
      <w:pPr>
        <w:widowControl w:val="0"/>
        <w:autoSpaceDE w:val="0"/>
        <w:autoSpaceDN w:val="0"/>
        <w:adjustRightInd w:val="0"/>
        <w:spacing w:before="120" w:line="226" w:lineRule="auto"/>
        <w:jc w:val="both"/>
        <w:rPr>
          <w:spacing w:val="5"/>
          <w:kern w:val="1"/>
        </w:rPr>
      </w:pPr>
      <w:r w:rsidRPr="00AA304D">
        <w:rPr>
          <w:spacing w:val="5"/>
          <w:kern w:val="1"/>
        </w:rPr>
        <w:tab/>
        <w:t>'</w:t>
      </w:r>
      <w:proofErr w:type="gramStart"/>
      <w:r w:rsidRPr="00AA304D">
        <w:rPr>
          <w:spacing w:val="5"/>
          <w:kern w:val="1"/>
        </w:rPr>
        <w:t>type'</w:t>
      </w:r>
      <w:proofErr w:type="gramEnd"/>
      <w:r w:rsidRPr="00AA304D">
        <w:rPr>
          <w:spacing w:val="5"/>
          <w:kern w:val="1"/>
        </w:rPr>
        <w:t>: 'user',</w:t>
      </w:r>
    </w:p>
    <w:p w14:paraId="16990DBF" w14:textId="77777777" w:rsidR="00AA304D" w:rsidRPr="00AA304D" w:rsidRDefault="00AA304D" w:rsidP="00AA304D">
      <w:pPr>
        <w:widowControl w:val="0"/>
        <w:autoSpaceDE w:val="0"/>
        <w:autoSpaceDN w:val="0"/>
        <w:adjustRightInd w:val="0"/>
        <w:spacing w:before="120" w:line="226" w:lineRule="auto"/>
        <w:jc w:val="both"/>
        <w:rPr>
          <w:spacing w:val="5"/>
          <w:kern w:val="1"/>
        </w:rPr>
      </w:pPr>
      <w:r w:rsidRPr="00AA304D">
        <w:rPr>
          <w:spacing w:val="5"/>
          <w:kern w:val="1"/>
        </w:rPr>
        <w:tab/>
        <w:t>'</w:t>
      </w:r>
      <w:proofErr w:type="spellStart"/>
      <w:proofErr w:type="gramStart"/>
      <w:r w:rsidRPr="00AA304D">
        <w:rPr>
          <w:spacing w:val="5"/>
          <w:kern w:val="1"/>
        </w:rPr>
        <w:t>user</w:t>
      </w:r>
      <w:proofErr w:type="gramEnd"/>
      <w:r w:rsidRPr="00AA304D">
        <w:rPr>
          <w:spacing w:val="5"/>
          <w:kern w:val="1"/>
        </w:rPr>
        <w:t>_id</w:t>
      </w:r>
      <w:proofErr w:type="spellEnd"/>
      <w:r w:rsidRPr="00AA304D">
        <w:rPr>
          <w:spacing w:val="5"/>
          <w:kern w:val="1"/>
        </w:rPr>
        <w:t>': (encrypted user id),</w:t>
      </w:r>
    </w:p>
    <w:p w14:paraId="08B124BE" w14:textId="77777777" w:rsidR="00AA304D" w:rsidRPr="00AA304D" w:rsidRDefault="00AA304D" w:rsidP="00AA304D">
      <w:pPr>
        <w:widowControl w:val="0"/>
        <w:autoSpaceDE w:val="0"/>
        <w:autoSpaceDN w:val="0"/>
        <w:adjustRightInd w:val="0"/>
        <w:spacing w:before="120" w:line="226" w:lineRule="auto"/>
        <w:jc w:val="both"/>
        <w:rPr>
          <w:spacing w:val="5"/>
          <w:kern w:val="1"/>
        </w:rPr>
      </w:pPr>
      <w:r w:rsidRPr="00AA304D">
        <w:rPr>
          <w:spacing w:val="5"/>
          <w:kern w:val="1"/>
        </w:rPr>
        <w:tab/>
        <w:t>'</w:t>
      </w:r>
      <w:proofErr w:type="gramStart"/>
      <w:r w:rsidRPr="00AA304D">
        <w:rPr>
          <w:spacing w:val="5"/>
          <w:kern w:val="1"/>
        </w:rPr>
        <w:t>name'</w:t>
      </w:r>
      <w:proofErr w:type="gramEnd"/>
      <w:r w:rsidRPr="00AA304D">
        <w:rPr>
          <w:spacing w:val="5"/>
          <w:kern w:val="1"/>
        </w:rPr>
        <w:t>: (first name),</w:t>
      </w:r>
    </w:p>
    <w:p w14:paraId="0EDB4406" w14:textId="77777777" w:rsidR="00AA304D" w:rsidRPr="00AA304D" w:rsidRDefault="00AA304D" w:rsidP="00AA304D">
      <w:pPr>
        <w:widowControl w:val="0"/>
        <w:autoSpaceDE w:val="0"/>
        <w:autoSpaceDN w:val="0"/>
        <w:adjustRightInd w:val="0"/>
        <w:spacing w:before="120" w:line="226" w:lineRule="auto"/>
        <w:jc w:val="both"/>
        <w:rPr>
          <w:spacing w:val="5"/>
          <w:kern w:val="1"/>
        </w:rPr>
      </w:pPr>
      <w:r w:rsidRPr="00AA304D">
        <w:rPr>
          <w:spacing w:val="5"/>
          <w:kern w:val="1"/>
        </w:rPr>
        <w:tab/>
        <w:t>'</w:t>
      </w:r>
      <w:proofErr w:type="spellStart"/>
      <w:proofErr w:type="gramStart"/>
      <w:r w:rsidRPr="00AA304D">
        <w:rPr>
          <w:spacing w:val="5"/>
          <w:kern w:val="1"/>
        </w:rPr>
        <w:t>review</w:t>
      </w:r>
      <w:proofErr w:type="gramEnd"/>
      <w:r w:rsidRPr="00AA304D">
        <w:rPr>
          <w:spacing w:val="5"/>
          <w:kern w:val="1"/>
        </w:rPr>
        <w:t>_count</w:t>
      </w:r>
      <w:proofErr w:type="spellEnd"/>
      <w:r w:rsidRPr="00AA304D">
        <w:rPr>
          <w:spacing w:val="5"/>
          <w:kern w:val="1"/>
        </w:rPr>
        <w:t>': (review count),</w:t>
      </w:r>
    </w:p>
    <w:p w14:paraId="0CCD5A19" w14:textId="77777777" w:rsidR="00AA304D" w:rsidRPr="00AA304D" w:rsidRDefault="00AA304D" w:rsidP="00AA304D">
      <w:pPr>
        <w:widowControl w:val="0"/>
        <w:autoSpaceDE w:val="0"/>
        <w:autoSpaceDN w:val="0"/>
        <w:adjustRightInd w:val="0"/>
        <w:spacing w:before="120" w:line="226" w:lineRule="auto"/>
        <w:jc w:val="both"/>
        <w:rPr>
          <w:spacing w:val="5"/>
          <w:kern w:val="1"/>
        </w:rPr>
      </w:pPr>
      <w:r w:rsidRPr="00AA304D">
        <w:rPr>
          <w:spacing w:val="5"/>
          <w:kern w:val="1"/>
        </w:rPr>
        <w:tab/>
        <w:t>'</w:t>
      </w:r>
      <w:proofErr w:type="spellStart"/>
      <w:proofErr w:type="gramStart"/>
      <w:r w:rsidRPr="00AA304D">
        <w:rPr>
          <w:spacing w:val="5"/>
          <w:kern w:val="1"/>
        </w:rPr>
        <w:t>average</w:t>
      </w:r>
      <w:proofErr w:type="gramEnd"/>
      <w:r w:rsidRPr="00AA304D">
        <w:rPr>
          <w:spacing w:val="5"/>
          <w:kern w:val="1"/>
        </w:rPr>
        <w:t>_stars</w:t>
      </w:r>
      <w:proofErr w:type="spellEnd"/>
      <w:r w:rsidRPr="00AA304D">
        <w:rPr>
          <w:spacing w:val="5"/>
          <w:kern w:val="1"/>
        </w:rPr>
        <w:t>': (floating point average, like 4.31),</w:t>
      </w:r>
    </w:p>
    <w:p w14:paraId="3D06223C" w14:textId="77777777" w:rsidR="00AA304D" w:rsidRPr="00AA304D" w:rsidRDefault="00AA304D" w:rsidP="00AA304D">
      <w:pPr>
        <w:widowControl w:val="0"/>
        <w:autoSpaceDE w:val="0"/>
        <w:autoSpaceDN w:val="0"/>
        <w:adjustRightInd w:val="0"/>
        <w:spacing w:before="120" w:line="226" w:lineRule="auto"/>
        <w:jc w:val="both"/>
        <w:rPr>
          <w:spacing w:val="5"/>
          <w:kern w:val="1"/>
        </w:rPr>
      </w:pPr>
      <w:r w:rsidRPr="00AA304D">
        <w:rPr>
          <w:spacing w:val="5"/>
          <w:kern w:val="1"/>
        </w:rPr>
        <w:tab/>
        <w:t>'</w:t>
      </w:r>
      <w:proofErr w:type="gramStart"/>
      <w:r w:rsidRPr="00AA304D">
        <w:rPr>
          <w:spacing w:val="5"/>
          <w:kern w:val="1"/>
        </w:rPr>
        <w:t>votes'</w:t>
      </w:r>
      <w:proofErr w:type="gramEnd"/>
      <w:r w:rsidRPr="00AA304D">
        <w:rPr>
          <w:spacing w:val="5"/>
          <w:kern w:val="1"/>
        </w:rPr>
        <w:t>: {(vote type): (count)}</w:t>
      </w:r>
    </w:p>
    <w:p w14:paraId="771DD5EF" w14:textId="77777777" w:rsidR="00AA304D" w:rsidRDefault="00AA304D" w:rsidP="00AA304D">
      <w:pPr>
        <w:widowControl w:val="0"/>
        <w:autoSpaceDE w:val="0"/>
        <w:autoSpaceDN w:val="0"/>
        <w:adjustRightInd w:val="0"/>
        <w:spacing w:before="120" w:line="226" w:lineRule="auto"/>
        <w:jc w:val="both"/>
        <w:rPr>
          <w:spacing w:val="5"/>
          <w:kern w:val="1"/>
        </w:rPr>
      </w:pPr>
      <w:r w:rsidRPr="00AA304D">
        <w:rPr>
          <w:spacing w:val="5"/>
          <w:kern w:val="1"/>
        </w:rPr>
        <w:t>}</w:t>
      </w:r>
    </w:p>
    <w:p w14:paraId="6F1D7779" w14:textId="77777777" w:rsidR="00AA304D" w:rsidRDefault="00AA304D" w:rsidP="00AA304D">
      <w:pPr>
        <w:widowControl w:val="0"/>
        <w:autoSpaceDE w:val="0"/>
        <w:autoSpaceDN w:val="0"/>
        <w:adjustRightInd w:val="0"/>
        <w:spacing w:before="120" w:line="226" w:lineRule="auto"/>
        <w:jc w:val="both"/>
        <w:rPr>
          <w:spacing w:val="5"/>
          <w:kern w:val="1"/>
        </w:rPr>
      </w:pPr>
    </w:p>
    <w:p w14:paraId="67BDBB97" w14:textId="71959AF4" w:rsidR="002D0824" w:rsidRDefault="00AA304D" w:rsidP="00AA304D">
      <w:pPr>
        <w:widowControl w:val="0"/>
        <w:autoSpaceDE w:val="0"/>
        <w:autoSpaceDN w:val="0"/>
        <w:adjustRightInd w:val="0"/>
        <w:spacing w:before="120" w:line="226" w:lineRule="auto"/>
        <w:jc w:val="both"/>
        <w:rPr>
          <w:spacing w:val="5"/>
          <w:kern w:val="1"/>
        </w:rPr>
      </w:pPr>
      <w:r w:rsidRPr="00AA304D">
        <w:rPr>
          <w:spacing w:val="5"/>
          <w:kern w:val="1"/>
        </w:rPr>
        <w:t xml:space="preserve">There are a number of different features that we have determined to effect how useful a review maybe. First we assume the length of a review would effect how useful the review is, because there would be more information in longer reviews. Second we assume the rating of a review would effect the usefulness of the review, because more opinionated a review is the more information it would give. Next the number of useful reviews written by a user would show how likely that user would write another useful review. Then the number of reviews a business has would also effect how useful the review is. Aside from the above features we also include </w:t>
      </w:r>
      <w:proofErr w:type="spellStart"/>
      <w:r w:rsidRPr="00AA304D">
        <w:rPr>
          <w:spacing w:val="5"/>
          <w:kern w:val="1"/>
        </w:rPr>
        <w:t>Flesch</w:t>
      </w:r>
      <w:proofErr w:type="spellEnd"/>
      <w:r w:rsidRPr="00AA304D">
        <w:rPr>
          <w:spacing w:val="5"/>
          <w:kern w:val="1"/>
        </w:rPr>
        <w:t>–Kincaid reading level and reading ease as factors for usefulness because that would effect how much a person would read a review</w:t>
      </w:r>
      <w:proofErr w:type="gramStart"/>
      <w:r w:rsidRPr="00AA304D">
        <w:rPr>
          <w:spacing w:val="5"/>
          <w:kern w:val="1"/>
        </w:rPr>
        <w:t>.</w:t>
      </w:r>
      <w:r w:rsidR="002D0824">
        <w:rPr>
          <w:spacing w:val="5"/>
          <w:kern w:val="1"/>
        </w:rPr>
        <w:t>.</w:t>
      </w:r>
      <w:proofErr w:type="gramEnd"/>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t>Headings: first level</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494F5A9B" w14:textId="77777777" w:rsidR="006272D2" w:rsidRPr="006272D2" w:rsidRDefault="006272D2" w:rsidP="006272D2">
      <w:pPr>
        <w:widowControl w:val="0"/>
        <w:autoSpaceDE w:val="0"/>
        <w:autoSpaceDN w:val="0"/>
        <w:adjustRightInd w:val="0"/>
        <w:spacing w:before="120" w:line="226" w:lineRule="auto"/>
        <w:jc w:val="both"/>
        <w:rPr>
          <w:spacing w:val="5"/>
          <w:kern w:val="1"/>
        </w:rPr>
      </w:pPr>
      <w:r w:rsidRPr="006272D2">
        <w:rPr>
          <w:spacing w:val="5"/>
          <w:kern w:val="1"/>
        </w:rPr>
        <w:t xml:space="preserve">In this experiment we determined if a review had at least 2 vote of usefulness then the review would be considered as useful. </w:t>
      </w:r>
    </w:p>
    <w:p w14:paraId="0453C52D" w14:textId="77777777" w:rsidR="006272D2" w:rsidRPr="006272D2" w:rsidRDefault="006272D2" w:rsidP="006272D2">
      <w:pPr>
        <w:widowControl w:val="0"/>
        <w:autoSpaceDE w:val="0"/>
        <w:autoSpaceDN w:val="0"/>
        <w:adjustRightInd w:val="0"/>
        <w:spacing w:before="120" w:line="226" w:lineRule="auto"/>
        <w:jc w:val="both"/>
        <w:rPr>
          <w:spacing w:val="5"/>
          <w:kern w:val="1"/>
        </w:rPr>
      </w:pPr>
    </w:p>
    <w:p w14:paraId="1CC01329" w14:textId="77777777" w:rsidR="006272D2" w:rsidRPr="006272D2" w:rsidRDefault="006272D2" w:rsidP="006272D2">
      <w:pPr>
        <w:widowControl w:val="0"/>
        <w:autoSpaceDE w:val="0"/>
        <w:autoSpaceDN w:val="0"/>
        <w:adjustRightInd w:val="0"/>
        <w:spacing w:before="120" w:line="226" w:lineRule="auto"/>
        <w:jc w:val="both"/>
        <w:rPr>
          <w:spacing w:val="5"/>
          <w:kern w:val="1"/>
        </w:rPr>
      </w:pPr>
      <w:r w:rsidRPr="006272D2">
        <w:rPr>
          <w:spacing w:val="5"/>
          <w:kern w:val="1"/>
        </w:rPr>
        <w:t>With a Step size of 0.125 the L2 norm of 2088.29, we got the victor weights for features of</w:t>
      </w:r>
    </w:p>
    <w:p w14:paraId="0FABCE22" w14:textId="77777777" w:rsidR="006272D2" w:rsidRPr="006272D2" w:rsidRDefault="006272D2" w:rsidP="006272D2">
      <w:pPr>
        <w:widowControl w:val="0"/>
        <w:autoSpaceDE w:val="0"/>
        <w:autoSpaceDN w:val="0"/>
        <w:adjustRightInd w:val="0"/>
        <w:spacing w:before="120" w:line="226" w:lineRule="auto"/>
        <w:jc w:val="both"/>
        <w:rPr>
          <w:spacing w:val="5"/>
          <w:kern w:val="1"/>
        </w:rPr>
      </w:pPr>
      <w:r w:rsidRPr="006272D2">
        <w:rPr>
          <w:spacing w:val="5"/>
          <w:kern w:val="1"/>
        </w:rPr>
        <w:t>1] "Weights of feature vector at step size 0.125"</w:t>
      </w:r>
    </w:p>
    <w:p w14:paraId="4D0FB7B5" w14:textId="77777777" w:rsidR="006272D2" w:rsidRPr="006272D2" w:rsidRDefault="006272D2" w:rsidP="006272D2">
      <w:pPr>
        <w:widowControl w:val="0"/>
        <w:autoSpaceDE w:val="0"/>
        <w:autoSpaceDN w:val="0"/>
        <w:adjustRightInd w:val="0"/>
        <w:spacing w:before="120" w:line="226" w:lineRule="auto"/>
        <w:jc w:val="both"/>
        <w:rPr>
          <w:spacing w:val="5"/>
          <w:kern w:val="1"/>
        </w:rPr>
      </w:pPr>
      <w:r w:rsidRPr="006272D2">
        <w:rPr>
          <w:spacing w:val="5"/>
          <w:kern w:val="1"/>
        </w:rPr>
        <w:t>Base: -56.28003</w:t>
      </w:r>
    </w:p>
    <w:p w14:paraId="6F076DEC" w14:textId="77777777" w:rsidR="006272D2" w:rsidRPr="006272D2" w:rsidRDefault="006272D2" w:rsidP="006272D2">
      <w:pPr>
        <w:widowControl w:val="0"/>
        <w:autoSpaceDE w:val="0"/>
        <w:autoSpaceDN w:val="0"/>
        <w:adjustRightInd w:val="0"/>
        <w:spacing w:before="120" w:line="226" w:lineRule="auto"/>
        <w:jc w:val="both"/>
        <w:rPr>
          <w:spacing w:val="5"/>
          <w:kern w:val="1"/>
        </w:rPr>
      </w:pPr>
      <w:r w:rsidRPr="006272D2">
        <w:rPr>
          <w:spacing w:val="5"/>
          <w:kern w:val="1"/>
        </w:rPr>
        <w:t>Length: -81.06665</w:t>
      </w:r>
    </w:p>
    <w:p w14:paraId="0B10E867" w14:textId="77777777" w:rsidR="006272D2" w:rsidRPr="006272D2" w:rsidRDefault="006272D2" w:rsidP="006272D2">
      <w:pPr>
        <w:widowControl w:val="0"/>
        <w:autoSpaceDE w:val="0"/>
        <w:autoSpaceDN w:val="0"/>
        <w:adjustRightInd w:val="0"/>
        <w:spacing w:before="120" w:line="226" w:lineRule="auto"/>
        <w:jc w:val="both"/>
        <w:rPr>
          <w:spacing w:val="5"/>
          <w:kern w:val="1"/>
        </w:rPr>
      </w:pPr>
      <w:proofErr w:type="gramStart"/>
      <w:r w:rsidRPr="006272D2">
        <w:rPr>
          <w:spacing w:val="5"/>
          <w:kern w:val="1"/>
        </w:rPr>
        <w:t>reading</w:t>
      </w:r>
      <w:proofErr w:type="gramEnd"/>
      <w:r w:rsidRPr="006272D2">
        <w:rPr>
          <w:spacing w:val="5"/>
          <w:kern w:val="1"/>
        </w:rPr>
        <w:t xml:space="preserve"> ease: -336.45032</w:t>
      </w:r>
    </w:p>
    <w:p w14:paraId="22B08007" w14:textId="77777777" w:rsidR="006272D2" w:rsidRPr="006272D2" w:rsidRDefault="006272D2" w:rsidP="006272D2">
      <w:pPr>
        <w:widowControl w:val="0"/>
        <w:autoSpaceDE w:val="0"/>
        <w:autoSpaceDN w:val="0"/>
        <w:adjustRightInd w:val="0"/>
        <w:spacing w:before="120" w:line="226" w:lineRule="auto"/>
        <w:jc w:val="both"/>
        <w:rPr>
          <w:spacing w:val="5"/>
          <w:kern w:val="1"/>
        </w:rPr>
      </w:pPr>
      <w:proofErr w:type="gramStart"/>
      <w:r w:rsidRPr="006272D2">
        <w:rPr>
          <w:spacing w:val="5"/>
          <w:kern w:val="1"/>
        </w:rPr>
        <w:t>reading</w:t>
      </w:r>
      <w:proofErr w:type="gramEnd"/>
      <w:r w:rsidRPr="006272D2">
        <w:rPr>
          <w:spacing w:val="5"/>
          <w:kern w:val="1"/>
        </w:rPr>
        <w:t xml:space="preserve"> level: -1273.93582</w:t>
      </w:r>
    </w:p>
    <w:p w14:paraId="682C4064" w14:textId="77777777" w:rsidR="006272D2" w:rsidRPr="006272D2" w:rsidRDefault="006272D2" w:rsidP="006272D2">
      <w:pPr>
        <w:widowControl w:val="0"/>
        <w:autoSpaceDE w:val="0"/>
        <w:autoSpaceDN w:val="0"/>
        <w:adjustRightInd w:val="0"/>
        <w:spacing w:before="120" w:line="226" w:lineRule="auto"/>
        <w:jc w:val="both"/>
        <w:rPr>
          <w:spacing w:val="5"/>
          <w:kern w:val="1"/>
        </w:rPr>
      </w:pPr>
      <w:proofErr w:type="gramStart"/>
      <w:r w:rsidRPr="006272D2">
        <w:rPr>
          <w:spacing w:val="5"/>
          <w:kern w:val="1"/>
        </w:rPr>
        <w:lastRenderedPageBreak/>
        <w:t>rating</w:t>
      </w:r>
      <w:proofErr w:type="gramEnd"/>
      <w:r w:rsidRPr="006272D2">
        <w:rPr>
          <w:spacing w:val="5"/>
          <w:kern w:val="1"/>
        </w:rPr>
        <w:t xml:space="preserve"> of review: -305.03348</w:t>
      </w:r>
    </w:p>
    <w:p w14:paraId="04AF30D8" w14:textId="77777777" w:rsidR="006272D2" w:rsidRPr="006272D2" w:rsidRDefault="006272D2" w:rsidP="006272D2">
      <w:pPr>
        <w:widowControl w:val="0"/>
        <w:autoSpaceDE w:val="0"/>
        <w:autoSpaceDN w:val="0"/>
        <w:adjustRightInd w:val="0"/>
        <w:spacing w:before="120" w:line="226" w:lineRule="auto"/>
        <w:jc w:val="both"/>
        <w:rPr>
          <w:spacing w:val="5"/>
          <w:kern w:val="1"/>
        </w:rPr>
      </w:pPr>
      <w:proofErr w:type="gramStart"/>
      <w:r w:rsidRPr="006272D2">
        <w:rPr>
          <w:spacing w:val="5"/>
          <w:kern w:val="1"/>
        </w:rPr>
        <w:t>ratio</w:t>
      </w:r>
      <w:proofErr w:type="gramEnd"/>
      <w:r w:rsidRPr="006272D2">
        <w:rPr>
          <w:spacing w:val="5"/>
          <w:kern w:val="1"/>
        </w:rPr>
        <w:t xml:space="preserve"> of useful reviews written: 1586.91766</w:t>
      </w:r>
    </w:p>
    <w:p w14:paraId="4FF19341" w14:textId="77777777" w:rsidR="006272D2" w:rsidRPr="006272D2" w:rsidRDefault="006272D2" w:rsidP="006272D2">
      <w:pPr>
        <w:widowControl w:val="0"/>
        <w:autoSpaceDE w:val="0"/>
        <w:autoSpaceDN w:val="0"/>
        <w:adjustRightInd w:val="0"/>
        <w:spacing w:before="120" w:line="226" w:lineRule="auto"/>
        <w:jc w:val="both"/>
        <w:rPr>
          <w:spacing w:val="5"/>
          <w:kern w:val="1"/>
        </w:rPr>
      </w:pPr>
      <w:proofErr w:type="gramStart"/>
      <w:r w:rsidRPr="006272D2">
        <w:rPr>
          <w:spacing w:val="5"/>
          <w:kern w:val="1"/>
        </w:rPr>
        <w:t>number</w:t>
      </w:r>
      <w:proofErr w:type="gramEnd"/>
      <w:r w:rsidRPr="006272D2">
        <w:rPr>
          <w:spacing w:val="5"/>
          <w:kern w:val="1"/>
        </w:rPr>
        <w:t xml:space="preserve"> of reviews for business -61.15562</w:t>
      </w:r>
    </w:p>
    <w:p w14:paraId="01AAF4B7" w14:textId="77777777" w:rsidR="006272D2" w:rsidRPr="006272D2" w:rsidRDefault="006272D2" w:rsidP="006272D2">
      <w:pPr>
        <w:widowControl w:val="0"/>
        <w:autoSpaceDE w:val="0"/>
        <w:autoSpaceDN w:val="0"/>
        <w:adjustRightInd w:val="0"/>
        <w:spacing w:before="120" w:line="226" w:lineRule="auto"/>
        <w:jc w:val="both"/>
        <w:rPr>
          <w:spacing w:val="5"/>
          <w:kern w:val="1"/>
        </w:rPr>
      </w:pPr>
    </w:p>
    <w:p w14:paraId="0D2E4601" w14:textId="167ACAA1" w:rsidR="006272D2" w:rsidRDefault="006272D2" w:rsidP="006272D2">
      <w:pPr>
        <w:widowControl w:val="0"/>
        <w:autoSpaceDE w:val="0"/>
        <w:autoSpaceDN w:val="0"/>
        <w:adjustRightInd w:val="0"/>
        <w:spacing w:before="120" w:line="226" w:lineRule="auto"/>
        <w:jc w:val="both"/>
        <w:rPr>
          <w:spacing w:val="5"/>
          <w:kern w:val="1"/>
        </w:rPr>
      </w:pPr>
      <w:r w:rsidRPr="006272D2">
        <w:rPr>
          <w:spacing w:val="5"/>
          <w:kern w:val="1"/>
        </w:rPr>
        <w:t>Base on the weights, we found that reading ease and ratio of useful reviews written greatly effects the usefulness of a review. When a review the easier to read it is more likely to be useful and users who write useful review is likely to write more useful reviews.</w:t>
      </w:r>
    </w:p>
    <w:p w14:paraId="519B0804" w14:textId="77777777" w:rsidR="006272D2" w:rsidRDefault="006272D2" w:rsidP="006272D2">
      <w:pPr>
        <w:widowControl w:val="0"/>
        <w:autoSpaceDE w:val="0"/>
        <w:autoSpaceDN w:val="0"/>
        <w:adjustRightInd w:val="0"/>
        <w:spacing w:before="120" w:line="226" w:lineRule="auto"/>
        <w:jc w:val="both"/>
        <w:rPr>
          <w:spacing w:val="5"/>
          <w:kern w:val="1"/>
        </w:rPr>
      </w:pPr>
    </w:p>
    <w:p w14:paraId="04DC082A" w14:textId="77777777" w:rsidR="006272D2" w:rsidRDefault="006272D2" w:rsidP="006272D2">
      <w:pPr>
        <w:widowControl w:val="0"/>
        <w:autoSpaceDE w:val="0"/>
        <w:autoSpaceDN w:val="0"/>
        <w:adjustRightInd w:val="0"/>
        <w:spacing w:before="120" w:line="226" w:lineRule="auto"/>
        <w:jc w:val="both"/>
        <w:rPr>
          <w:spacing w:val="5"/>
          <w:kern w:val="1"/>
        </w:rPr>
      </w:pPr>
    </w:p>
    <w:p w14:paraId="5C4E6E9F" w14:textId="77777777" w:rsidR="00F20F3D" w:rsidRDefault="002D0824" w:rsidP="006272D2">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r>
      <w:r w:rsidR="006272D2" w:rsidRPr="006272D2">
        <w:rPr>
          <w:b/>
          <w:bCs/>
          <w:spacing w:val="24"/>
          <w:kern w:val="1"/>
          <w:sz w:val="24"/>
          <w:szCs w:val="24"/>
        </w:rPr>
        <w:t>Conclusion:</w:t>
      </w:r>
    </w:p>
    <w:p w14:paraId="55BEE881" w14:textId="27886757" w:rsidR="002D0824" w:rsidRDefault="00F20F3D">
      <w:pPr>
        <w:widowControl w:val="0"/>
        <w:autoSpaceDE w:val="0"/>
        <w:autoSpaceDN w:val="0"/>
        <w:adjustRightInd w:val="0"/>
        <w:spacing w:before="120" w:line="226" w:lineRule="auto"/>
        <w:jc w:val="both"/>
        <w:rPr>
          <w:spacing w:val="5"/>
          <w:kern w:val="1"/>
        </w:rPr>
      </w:pPr>
      <w:r w:rsidRPr="00F20F3D">
        <w:rPr>
          <w:spacing w:val="5"/>
          <w:kern w:val="1"/>
        </w:rPr>
        <w:t>This is a very bad algorithm for classifying review usefulness because of the high error. For the final version of the project we will use a different algorithm.</w:t>
      </w:r>
    </w:p>
    <w:sectPr w:rsidR="002D0824"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446EB"/>
    <w:rsid w:val="0012011E"/>
    <w:rsid w:val="001928AD"/>
    <w:rsid w:val="002D0824"/>
    <w:rsid w:val="006272D2"/>
    <w:rsid w:val="009A6637"/>
    <w:rsid w:val="00A667B5"/>
    <w:rsid w:val="00AA304D"/>
    <w:rsid w:val="00BC1C8D"/>
    <w:rsid w:val="00C71ADE"/>
    <w:rsid w:val="00CD4CC7"/>
    <w:rsid w:val="00DB0664"/>
    <w:rsid w:val="00E50640"/>
    <w:rsid w:val="00F20F3D"/>
    <w:rsid w:val="00F46E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F1BBB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748</Words>
  <Characters>3899</Characters>
  <Application>Microsoft Macintosh Word</Application>
  <DocSecurity>0</DocSecurity>
  <Lines>108</Lines>
  <Paragraphs>58</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4589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Alan Ridwan</cp:lastModifiedBy>
  <cp:revision>2</cp:revision>
  <dcterms:created xsi:type="dcterms:W3CDTF">2013-05-24T15:02:00Z</dcterms:created>
  <dcterms:modified xsi:type="dcterms:W3CDTF">2013-05-24T15:02:00Z</dcterms:modified>
</cp:coreProperties>
</file>